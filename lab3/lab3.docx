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4D28CB58" w14:textId="77777777" w:rsidR="00CB60F5" w:rsidRDefault="00D175A7" w:rsidP="00D175A7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CSE 568 – Lab III</w:t>
            </w:r>
          </w:p>
          <w:p w14:paraId="6371F805" w14:textId="206055B8" w:rsidR="00D175A7" w:rsidRPr="00CB60F5" w:rsidRDefault="00D175A7" w:rsidP="00D175A7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Colorizing the </w:t>
            </w:r>
            <w:r w:rsidRPr="00D175A7">
              <w:rPr>
                <w:b/>
                <w:bCs/>
                <w:spacing w:val="28"/>
                <w:kern w:val="1"/>
                <w:sz w:val="34"/>
                <w:szCs w:val="34"/>
              </w:rPr>
              <w:t>Prokudin-Gorskii photo collection</w:t>
            </w:r>
            <w:r w:rsidRPr="00D175A7">
              <w:rPr>
                <w:rFonts w:ascii="Cambria Math" w:hAnsi="Cambria Math" w:cs="Cambria Math"/>
                <w:b/>
                <w:bCs/>
                <w:spacing w:val="28"/>
                <w:kern w:val="1"/>
                <w:sz w:val="34"/>
                <w:szCs w:val="34"/>
              </w:rPr>
              <w:t>∗</w:t>
            </w:r>
            <w:r w:rsidRPr="00D175A7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297F130B" w:rsidR="002D0824" w:rsidRDefault="00D175A7" w:rsidP="00D175A7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Asish Kakumanu</w:t>
      </w:r>
    </w:p>
    <w:p w14:paraId="11FF5332" w14:textId="0C2EF5C7" w:rsidR="002D0824" w:rsidRDefault="00D175A7" w:rsidP="00D175A7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>
        <w:rPr>
          <w:spacing w:val="5"/>
          <w:kern w:val="1"/>
        </w:rPr>
        <w:t xml:space="preserve">UB Person </w:t>
      </w:r>
      <w:proofErr w:type="gramStart"/>
      <w:r>
        <w:rPr>
          <w:spacing w:val="5"/>
          <w:kern w:val="1"/>
        </w:rPr>
        <w:t>No :</w:t>
      </w:r>
      <w:proofErr w:type="gramEnd"/>
      <w:r>
        <w:rPr>
          <w:spacing w:val="5"/>
          <w:kern w:val="1"/>
        </w:rPr>
        <w:t xml:space="preserve"> 50288695</w:t>
      </w:r>
    </w:p>
    <w:p w14:paraId="57543352" w14:textId="326A5065" w:rsidR="00CB60F5" w:rsidRDefault="007271B3" w:rsidP="00D175A7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hyperlink r:id="rId5" w:history="1">
        <w:r w:rsidR="00D175A7">
          <w:rPr>
            <w:rStyle w:val="Hyperlink"/>
            <w:i/>
            <w:iCs/>
            <w:spacing w:val="5"/>
            <w:kern w:val="1"/>
          </w:rPr>
          <w:t>asishkak@buffalo.edu</w:t>
        </w:r>
      </w:hyperlink>
    </w:p>
    <w:p w14:paraId="0B276A54" w14:textId="5441A36F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06FF5337" w14:textId="405D70ED" w:rsidR="00D175A7" w:rsidRPr="00D175A7" w:rsidRDefault="00D175A7" w:rsidP="00D175A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Abstract of the project is to </w:t>
      </w:r>
      <w:r w:rsidRPr="00D175A7">
        <w:rPr>
          <w:spacing w:val="5"/>
          <w:kern w:val="1"/>
        </w:rPr>
        <w:t xml:space="preserve">implement some basic image processing algorithms </w:t>
      </w:r>
      <w:r>
        <w:rPr>
          <w:spacing w:val="5"/>
          <w:kern w:val="1"/>
        </w:rPr>
        <w:t>and colorizing the photo collection by Produkin-Gorskii and to align them correctly by calculating the SSD (Sum of Squared Differences) and NCC (Normalized Cross Correlation).</w:t>
      </w:r>
    </w:p>
    <w:p w14:paraId="2F91096F" w14:textId="3A642108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6FC0359" w:rsidR="002D0824" w:rsidRPr="00D175A7" w:rsidRDefault="00D175A7" w:rsidP="00D175A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 w:rsidRPr="00D175A7">
        <w:rPr>
          <w:b/>
          <w:bCs/>
          <w:spacing w:val="24"/>
          <w:kern w:val="1"/>
          <w:sz w:val="24"/>
          <w:szCs w:val="24"/>
        </w:rPr>
        <w:t>Overview of Data</w:t>
      </w:r>
    </w:p>
    <w:p w14:paraId="564EFAD7" w14:textId="77777777" w:rsidR="00D175A7" w:rsidRPr="00D175A7" w:rsidRDefault="00D175A7" w:rsidP="00D175A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F85A5F3" w14:textId="0125FC14" w:rsidR="00D175A7" w:rsidRDefault="00D175A7" w:rsidP="00D175A7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D175A7">
        <w:rPr>
          <w:spacing w:val="5"/>
          <w:kern w:val="1"/>
        </w:rPr>
        <w:t>He used an early color technology that involved recording three exposures of every scene onto a glass plate using a red, green, and blue filter</w:t>
      </w:r>
      <w:r w:rsidR="004A7E2D">
        <w:rPr>
          <w:spacing w:val="5"/>
          <w:kern w:val="1"/>
        </w:rPr>
        <w:t xml:space="preserve">. A digitized picture plates from his collection is </w:t>
      </w:r>
      <w:r w:rsidR="00F378D4">
        <w:rPr>
          <w:spacing w:val="5"/>
          <w:kern w:val="1"/>
        </w:rPr>
        <w:t xml:space="preserve">displayed in </w:t>
      </w:r>
      <w:r w:rsidR="00F378D4" w:rsidRPr="00F378D4">
        <w:rPr>
          <w:b/>
          <w:color w:val="000000" w:themeColor="text1"/>
          <w:spacing w:val="5"/>
          <w:kern w:val="1"/>
        </w:rPr>
        <w:t>Figure. 1</w:t>
      </w:r>
    </w:p>
    <w:p w14:paraId="634FA0B5" w14:textId="77777777" w:rsidR="00F378D4" w:rsidRDefault="00F378D4" w:rsidP="00D175A7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B3F6C15" w14:textId="16FAE1BE" w:rsidR="00D175A7" w:rsidRPr="00D175A7" w:rsidRDefault="00D175A7" w:rsidP="00D175A7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48BD224" w14:textId="163FA139" w:rsidR="00F378D4" w:rsidRDefault="00F378D4" w:rsidP="00F378D4">
      <w:pPr>
        <w:keepNext/>
        <w:widowControl w:val="0"/>
        <w:autoSpaceDE w:val="0"/>
        <w:autoSpaceDN w:val="0"/>
        <w:adjustRightInd w:val="0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B6EDB" wp14:editId="6B14100E">
                <wp:simplePos x="0" y="0"/>
                <wp:positionH relativeFrom="column">
                  <wp:posOffset>796290</wp:posOffset>
                </wp:positionH>
                <wp:positionV relativeFrom="paragraph">
                  <wp:posOffset>472369</wp:posOffset>
                </wp:positionV>
                <wp:extent cx="3431822" cy="55315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822" cy="553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61C5E" w14:textId="392BAA9A" w:rsidR="00F50473" w:rsidRPr="00F378D4" w:rsidRDefault="00F50473" w:rsidP="00F378D4">
                            <w:pPr>
                              <w:keepNext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60" w:firstLine="720"/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378D4">
                              <w:rPr>
                                <w:b/>
                                <w:noProof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GREEN</w:t>
                            </w:r>
                          </w:p>
                          <w:p w14:paraId="351CCA45" w14:textId="77777777" w:rsidR="00F50473" w:rsidRDefault="00F50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B6E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2.7pt;margin-top:37.2pt;width:270.2pt;height:4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" filled="f" stroked="f">
                <v:fill o:detectmouseclick="t"/>
                <v:textbox>
                  <w:txbxContent>
                    <w:p w14:paraId="50F61C5E" w14:textId="392BAA9A" w:rsidR="00F50473" w:rsidRPr="00F378D4" w:rsidRDefault="00F50473" w:rsidP="00F378D4">
                      <w:pPr>
                        <w:keepNext/>
                        <w:widowControl w:val="0"/>
                        <w:autoSpaceDE w:val="0"/>
                        <w:autoSpaceDN w:val="0"/>
                        <w:adjustRightInd w:val="0"/>
                        <w:ind w:left="2160" w:firstLine="720"/>
                        <w:jc w:val="center"/>
                        <w:rPr>
                          <w:b/>
                          <w:noProof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378D4">
                        <w:rPr>
                          <w:b/>
                          <w:noProof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GREEN</w:t>
                      </w:r>
                    </w:p>
                    <w:p w14:paraId="351CCA45" w14:textId="77777777" w:rsidR="00F50473" w:rsidRDefault="00F5047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CD9339" wp14:editId="5CAB34B3">
                <wp:simplePos x="0" y="0"/>
                <wp:positionH relativeFrom="column">
                  <wp:posOffset>2917825</wp:posOffset>
                </wp:positionH>
                <wp:positionV relativeFrom="paragraph">
                  <wp:posOffset>2605405</wp:posOffset>
                </wp:positionV>
                <wp:extent cx="914400" cy="4514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F4AE6" w14:textId="7DE2918F" w:rsidR="00F50473" w:rsidRPr="00F378D4" w:rsidRDefault="00F50473" w:rsidP="00F378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line="226" w:lineRule="auto"/>
                              <w:jc w:val="center"/>
                              <w:rPr>
                                <w:b/>
                                <w:color w:val="E5B8B7" w:themeColor="accent2" w:themeTint="66"/>
                                <w:kern w:val="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8D4">
                              <w:rPr>
                                <w:b/>
                                <w:color w:val="E5B8B7" w:themeColor="accent2" w:themeTint="66"/>
                                <w:kern w:val="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9339" id="Text Box 2" o:spid="_x0000_s1027" type="#_x0000_t202" style="position:absolute;left:0;text-align:left;margin-left:229.75pt;margin-top:205.15pt;width:1in;height:35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" filled="f" stroked="f">
                <v:fill o:detectmouseclick="t"/>
                <v:textbox>
                  <w:txbxContent>
                    <w:p w14:paraId="4D3F4AE6" w14:textId="7DE2918F" w:rsidR="00F50473" w:rsidRPr="00F378D4" w:rsidRDefault="00F50473" w:rsidP="00F378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line="226" w:lineRule="auto"/>
                        <w:jc w:val="center"/>
                        <w:rPr>
                          <w:b/>
                          <w:color w:val="E5B8B7" w:themeColor="accent2" w:themeTint="66"/>
                          <w:kern w:val="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378D4">
                        <w:rPr>
                          <w:b/>
                          <w:color w:val="E5B8B7" w:themeColor="accent2" w:themeTint="66"/>
                          <w:kern w:val="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876F" wp14:editId="059963EE">
                <wp:simplePos x="0" y="0"/>
                <wp:positionH relativeFrom="column">
                  <wp:posOffset>490290</wp:posOffset>
                </wp:positionH>
                <wp:positionV relativeFrom="paragraph">
                  <wp:posOffset>1544179</wp:posOffset>
                </wp:positionV>
                <wp:extent cx="3984978" cy="9708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978" cy="970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CCDF6" w14:textId="1EEF15CF" w:rsidR="00F50473" w:rsidRPr="00F378D4" w:rsidRDefault="00F50473" w:rsidP="00F378D4">
                            <w:pPr>
                              <w:keepNext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60" w:firstLine="720"/>
                              <w:jc w:val="center"/>
                              <w:rPr>
                                <w:noProof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8D4">
                              <w:rPr>
                                <w:noProof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876F" id="Text Box 3" o:spid="_x0000_s1028" type="#_x0000_t202" style="position:absolute;left:0;text-align:left;margin-left:38.6pt;margin-top:121.6pt;width:313.8pt;height:7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" filled="f" stroked="f">
                <v:fill o:detectmouseclick="t"/>
                <v:textbox>
                  <w:txbxContent>
                    <w:p w14:paraId="436CCDF6" w14:textId="1EEF15CF" w:rsidR="00F50473" w:rsidRPr="00F378D4" w:rsidRDefault="00F50473" w:rsidP="00F378D4">
                      <w:pPr>
                        <w:keepNext/>
                        <w:widowControl w:val="0"/>
                        <w:autoSpaceDE w:val="0"/>
                        <w:autoSpaceDN w:val="0"/>
                        <w:adjustRightInd w:val="0"/>
                        <w:ind w:left="2160" w:firstLine="720"/>
                        <w:jc w:val="center"/>
                        <w:rPr>
                          <w:noProof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8D4">
                        <w:rPr>
                          <w:noProof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pacing w:val="24"/>
          <w:kern w:val="1"/>
        </w:rPr>
        <w:drawing>
          <wp:inline distT="0" distB="0" distL="0" distR="0" wp14:anchorId="7692A943" wp14:editId="53488EE6">
            <wp:extent cx="1298223" cy="335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914" cy="34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84F7" w14:textId="67367D66" w:rsidR="00F378D4" w:rsidRDefault="00F378D4" w:rsidP="00F378D4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06CA">
        <w:rPr>
          <w:noProof/>
        </w:rPr>
        <w:t>1</w:t>
      </w:r>
      <w:r>
        <w:fldChar w:fldCharType="end"/>
      </w:r>
    </w:p>
    <w:p w14:paraId="621B2667" w14:textId="6F148E4F" w:rsidR="004A7E2D" w:rsidRDefault="004A7E2D" w:rsidP="004A7E2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2</w:t>
      </w:r>
      <w:r>
        <w:rPr>
          <w:b/>
          <w:bCs/>
          <w:spacing w:val="24"/>
          <w:kern w:val="1"/>
          <w:sz w:val="24"/>
          <w:szCs w:val="24"/>
        </w:rPr>
        <w:tab/>
        <w:t>Implementation</w:t>
      </w:r>
      <w:r>
        <w:rPr>
          <w:b/>
          <w:bCs/>
          <w:spacing w:val="24"/>
          <w:kern w:val="1"/>
          <w:sz w:val="24"/>
          <w:szCs w:val="24"/>
        </w:rPr>
        <w:tab/>
      </w:r>
    </w:p>
    <w:p w14:paraId="02A45CF2" w14:textId="6BB61404" w:rsidR="004A7E2D" w:rsidRDefault="004A7E2D" w:rsidP="004A7E2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1890650F" w14:textId="17EBAC99" w:rsidR="004A7E2D" w:rsidRDefault="004A7E2D" w:rsidP="004A7E2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2.1</w:t>
      </w:r>
      <w:r>
        <w:rPr>
          <w:b/>
          <w:bCs/>
          <w:spacing w:val="24"/>
          <w:kern w:val="1"/>
        </w:rPr>
        <w:tab/>
        <w:t>Slicing Images</w:t>
      </w:r>
      <w:r>
        <w:rPr>
          <w:b/>
          <w:bCs/>
          <w:spacing w:val="24"/>
          <w:kern w:val="1"/>
        </w:rPr>
        <w:tab/>
      </w:r>
    </w:p>
    <w:p w14:paraId="47491DA8" w14:textId="51B15FDE" w:rsidR="004A7E2D" w:rsidRDefault="004A7E2D" w:rsidP="004A7E2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5CE0030" w14:textId="50683D50" w:rsidR="004A7E2D" w:rsidRDefault="004A7E2D" w:rsidP="004A7E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 w:rsidRPr="004A7E2D">
        <w:rPr>
          <w:bCs/>
          <w:spacing w:val="5"/>
          <w:kern w:val="1"/>
        </w:rPr>
        <w:t xml:space="preserve">In this part, we slice the given images into three different channels which are Red, Blue and Green. </w:t>
      </w:r>
      <w:r>
        <w:rPr>
          <w:bCs/>
          <w:spacing w:val="5"/>
          <w:kern w:val="1"/>
        </w:rPr>
        <w:t>To</w:t>
      </w:r>
      <w:r w:rsidRPr="004A7E2D">
        <w:rPr>
          <w:bCs/>
          <w:spacing w:val="5"/>
          <w:kern w:val="1"/>
        </w:rPr>
        <w:t xml:space="preserve"> achieve this, we </w:t>
      </w:r>
      <w:r>
        <w:rPr>
          <w:bCs/>
          <w:spacing w:val="5"/>
          <w:kern w:val="1"/>
        </w:rPr>
        <w:t xml:space="preserve">read the image and </w:t>
      </w:r>
      <w:r w:rsidRPr="004A7E2D">
        <w:rPr>
          <w:bCs/>
          <w:spacing w:val="5"/>
          <w:kern w:val="1"/>
        </w:rPr>
        <w:t xml:space="preserve">divide the whole image into three parts </w:t>
      </w:r>
      <w:r>
        <w:rPr>
          <w:bCs/>
          <w:spacing w:val="5"/>
          <w:kern w:val="1"/>
        </w:rPr>
        <w:t xml:space="preserve">by calculating the dimensions of the image and dividing it by 3. </w:t>
      </w:r>
    </w:p>
    <w:p w14:paraId="733FBBC1" w14:textId="7F1E864E" w:rsidR="007271B3" w:rsidRDefault="007271B3" w:rsidP="007271B3">
      <w:pPr>
        <w:autoSpaceDE w:val="0"/>
        <w:autoSpaceDN w:val="0"/>
        <w:adjustRightInd w:val="0"/>
        <w:rPr>
          <w:bCs/>
          <w:i/>
          <w:color w:val="808080" w:themeColor="background1" w:themeShade="80"/>
          <w:spacing w:val="5"/>
          <w:kern w:val="1"/>
        </w:rPr>
      </w:pPr>
    </w:p>
    <w:p w14:paraId="51134BA8" w14:textId="137E7205" w:rsidR="007271B3" w:rsidRP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Reading the Image --</w:t>
      </w:r>
    </w:p>
    <w:p w14:paraId="22D1703B" w14:textId="7E3931FD" w:rsidR="007271B3" w:rsidRDefault="007271B3" w:rsidP="007271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img = imread(filename);</w:t>
      </w:r>
    </w:p>
    <w:p w14:paraId="57CB3CC8" w14:textId="77777777" w:rsidR="007271B3" w:rsidRDefault="007271B3" w:rsidP="007271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img = im2double(img);</w:t>
      </w:r>
    </w:p>
    <w:p w14:paraId="149B2A16" w14:textId="77777777" w:rsidR="007271B3" w:rsidRDefault="007271B3" w:rsidP="007271B3">
      <w:pPr>
        <w:autoSpaceDE w:val="0"/>
        <w:autoSpaceDN w:val="0"/>
        <w:adjustRightInd w:val="0"/>
        <w:rPr>
          <w:rFonts w:ascii="Courier" w:hAnsi="Courier"/>
        </w:rPr>
      </w:pPr>
    </w:p>
    <w:p w14:paraId="1FAA3F39" w14:textId="77777777" w:rsidR="007271B3" w:rsidRDefault="007271B3" w:rsidP="007271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</w:rPr>
        <w:t>% -- Dimensions of Image --</w:t>
      </w:r>
    </w:p>
    <w:p w14:paraId="61482E25" w14:textId="370F0EE1" w:rsidR="007271B3" w:rsidRDefault="007271B3" w:rsidP="007271B3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s = size(img);</w:t>
      </w:r>
    </w:p>
    <w:p w14:paraId="57BA8C9A" w14:textId="2DE392E8" w:rsidR="007271B3" w:rsidRDefault="007271B3" w:rsidP="007271B3">
      <w:pPr>
        <w:autoSpaceDE w:val="0"/>
        <w:autoSpaceDN w:val="0"/>
        <w:adjustRightInd w:val="0"/>
        <w:rPr>
          <w:rFonts w:ascii="Courier" w:hAnsi="Courier"/>
        </w:rPr>
      </w:pPr>
    </w:p>
    <w:p w14:paraId="0EC77CFF" w14:textId="77777777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Individual Dimensions --</w:t>
      </w:r>
    </w:p>
    <w:p w14:paraId="161305C6" w14:textId="52EAC372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v_dimensions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gramStart"/>
      <w:r>
        <w:rPr>
          <w:rFonts w:ascii="Courier" w:hAnsi="Courier" w:cs="Courier"/>
          <w:color w:val="000000"/>
        </w:rPr>
        <w:t>s(</w:t>
      </w:r>
      <w:proofErr w:type="gramEnd"/>
      <w:r>
        <w:rPr>
          <w:rFonts w:ascii="Courier" w:hAnsi="Courier" w:cs="Courier"/>
          <w:color w:val="000000"/>
        </w:rPr>
        <w:t>1);</w:t>
      </w:r>
    </w:p>
    <w:p w14:paraId="72D14D2D" w14:textId="1358BF4A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h_dimensions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gramStart"/>
      <w:r>
        <w:rPr>
          <w:rFonts w:ascii="Courier" w:hAnsi="Courier" w:cs="Courier"/>
          <w:color w:val="000000"/>
        </w:rPr>
        <w:t>s(</w:t>
      </w:r>
      <w:proofErr w:type="gramEnd"/>
      <w:r>
        <w:rPr>
          <w:rFonts w:ascii="Courier" w:hAnsi="Courier" w:cs="Courier"/>
          <w:color w:val="000000"/>
        </w:rPr>
        <w:t>2);</w:t>
      </w:r>
    </w:p>
    <w:p w14:paraId="628AA5CA" w14:textId="4EAF2950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v_dimen_fix</w:t>
      </w:r>
      <w:proofErr w:type="spellEnd"/>
      <w:r>
        <w:rPr>
          <w:rFonts w:ascii="Courier" w:hAnsi="Courier" w:cs="Courier"/>
          <w:color w:val="000000"/>
        </w:rPr>
        <w:t xml:space="preserve"> = floor(</w:t>
      </w:r>
      <w:proofErr w:type="spellStart"/>
      <w:r>
        <w:rPr>
          <w:rFonts w:ascii="Courier" w:hAnsi="Courier" w:cs="Courier"/>
          <w:color w:val="000000"/>
        </w:rPr>
        <w:t>v_dimensions</w:t>
      </w:r>
      <w:proofErr w:type="spellEnd"/>
      <w:r>
        <w:rPr>
          <w:rFonts w:ascii="Courier" w:hAnsi="Courier" w:cs="Courier"/>
          <w:color w:val="000000"/>
        </w:rPr>
        <w:t>/3);</w:t>
      </w:r>
    </w:p>
    <w:p w14:paraId="0E878D73" w14:textId="77777777" w:rsidR="007271B3" w:rsidRDefault="007271B3" w:rsidP="007271B3">
      <w:pPr>
        <w:autoSpaceDE w:val="0"/>
        <w:autoSpaceDN w:val="0"/>
        <w:adjustRightInd w:val="0"/>
        <w:rPr>
          <w:rFonts w:ascii="Courier" w:hAnsi="Courier"/>
        </w:rPr>
      </w:pPr>
    </w:p>
    <w:p w14:paraId="19B91D92" w14:textId="77777777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Separating Color Channels --</w:t>
      </w:r>
    </w:p>
    <w:p w14:paraId="6DB0223C" w14:textId="5397367E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b_im</w:t>
      </w:r>
      <w:proofErr w:type="spellEnd"/>
      <w:r>
        <w:rPr>
          <w:rFonts w:ascii="Courier" w:hAnsi="Courier" w:cs="Courier"/>
          <w:color w:val="000000"/>
        </w:rPr>
        <w:t>=</w:t>
      </w:r>
      <w:proofErr w:type="gramStart"/>
      <w:r>
        <w:rPr>
          <w:rFonts w:ascii="Courier" w:hAnsi="Courier" w:cs="Courier"/>
          <w:color w:val="000000"/>
        </w:rPr>
        <w:t>img(</w:t>
      </w:r>
      <w:proofErr w:type="gramEnd"/>
      <w:r>
        <w:rPr>
          <w:rFonts w:ascii="Courier" w:hAnsi="Courier" w:cs="Courier"/>
          <w:color w:val="000000"/>
        </w:rPr>
        <w:t>1:v_dimen_fix,:);</w:t>
      </w:r>
    </w:p>
    <w:p w14:paraId="191E3A7B" w14:textId="6B126154" w:rsidR="007271B3" w:rsidRDefault="007271B3" w:rsidP="007271B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g_im</w:t>
      </w:r>
      <w:proofErr w:type="spellEnd"/>
      <w:r>
        <w:rPr>
          <w:rFonts w:ascii="Courier" w:hAnsi="Courier" w:cs="Courier"/>
          <w:color w:val="000000"/>
        </w:rPr>
        <w:t>=</w:t>
      </w:r>
      <w:proofErr w:type="gramStart"/>
      <w:r>
        <w:rPr>
          <w:rFonts w:ascii="Courier" w:hAnsi="Courier" w:cs="Courier"/>
          <w:color w:val="000000"/>
        </w:rPr>
        <w:t>img(</w:t>
      </w:r>
      <w:proofErr w:type="gramEnd"/>
      <w:r>
        <w:rPr>
          <w:rFonts w:ascii="Courier" w:hAnsi="Courier" w:cs="Courier"/>
          <w:color w:val="000000"/>
        </w:rPr>
        <w:t>v_dimen_fix+1:2*</w:t>
      </w:r>
      <w:proofErr w:type="spellStart"/>
      <w:r>
        <w:rPr>
          <w:rFonts w:ascii="Courier" w:hAnsi="Courier" w:cs="Courier"/>
          <w:color w:val="000000"/>
        </w:rPr>
        <w:t>v_dimen_fix</w:t>
      </w:r>
      <w:proofErr w:type="spellEnd"/>
      <w:r>
        <w:rPr>
          <w:rFonts w:ascii="Courier" w:hAnsi="Courier" w:cs="Courier"/>
          <w:color w:val="000000"/>
        </w:rPr>
        <w:t>,:);</w:t>
      </w:r>
    </w:p>
    <w:p w14:paraId="65438BD2" w14:textId="3B034FA0" w:rsidR="007271B3" w:rsidRDefault="007271B3" w:rsidP="007271B3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r_im</w:t>
      </w:r>
      <w:proofErr w:type="spellEnd"/>
      <w:r>
        <w:rPr>
          <w:rFonts w:ascii="Courier" w:hAnsi="Courier" w:cs="Courier"/>
          <w:color w:val="000000"/>
        </w:rPr>
        <w:t>=</w:t>
      </w:r>
      <w:proofErr w:type="gramStart"/>
      <w:r>
        <w:rPr>
          <w:rFonts w:ascii="Courier" w:hAnsi="Courier" w:cs="Courier"/>
          <w:color w:val="000000"/>
        </w:rPr>
        <w:t>img(</w:t>
      </w:r>
      <w:proofErr w:type="gramEnd"/>
      <w:r>
        <w:rPr>
          <w:rFonts w:ascii="Courier" w:hAnsi="Courier" w:cs="Courier"/>
          <w:color w:val="000000"/>
        </w:rPr>
        <w:t>2*v_dimen_fix+1:3*</w:t>
      </w:r>
      <w:proofErr w:type="spellStart"/>
      <w:r>
        <w:rPr>
          <w:rFonts w:ascii="Courier" w:hAnsi="Courier" w:cs="Courier"/>
          <w:color w:val="000000"/>
        </w:rPr>
        <w:t>v_dimen_fix</w:t>
      </w:r>
      <w:proofErr w:type="spellEnd"/>
      <w:r>
        <w:rPr>
          <w:rFonts w:ascii="Courier" w:hAnsi="Courier" w:cs="Courier"/>
          <w:color w:val="000000"/>
        </w:rPr>
        <w:t>,:);</w:t>
      </w:r>
    </w:p>
    <w:p w14:paraId="09127CA1" w14:textId="1C005E33" w:rsidR="00F60AEF" w:rsidRDefault="00F60AEF" w:rsidP="007271B3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552A9D79" w14:textId="4197608D" w:rsidR="00F60AEF" w:rsidRDefault="00F60AEF" w:rsidP="007271B3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1D7B8674" w14:textId="5BDC9D97" w:rsidR="00F60AEF" w:rsidRDefault="00F60AEF" w:rsidP="00F60AEF">
      <w:pPr>
        <w:keepNext/>
        <w:autoSpaceDE w:val="0"/>
        <w:autoSpaceDN w:val="0"/>
        <w:adjustRightInd w:val="0"/>
        <w:ind w:firstLine="720"/>
      </w:pPr>
      <w:r>
        <w:rPr>
          <w:rFonts w:ascii="Courier" w:hAnsi="Courier" w:cs="Courier"/>
          <w:noProof/>
          <w:color w:val="000000"/>
        </w:rPr>
        <w:drawing>
          <wp:inline distT="0" distB="0" distL="0" distR="0" wp14:anchorId="443BF950" wp14:editId="0E490540">
            <wp:extent cx="1433156" cy="123048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680" cy="12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noProof/>
          <w:color w:val="000000"/>
        </w:rPr>
        <w:drawing>
          <wp:inline distT="0" distB="0" distL="0" distR="0" wp14:anchorId="06C5F534" wp14:editId="138D67FD">
            <wp:extent cx="1354268" cy="116275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155" cy="1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noProof/>
          <w:color w:val="000000"/>
        </w:rPr>
        <w:drawing>
          <wp:inline distT="0" distB="0" distL="0" distR="0" wp14:anchorId="39969275" wp14:editId="607D5BDB">
            <wp:extent cx="1359420" cy="11740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608" cy="12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7E72" w14:textId="50009FFF" w:rsidR="007271B3" w:rsidRPr="00F60AEF" w:rsidRDefault="00F60AEF" w:rsidP="00F60AEF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06CA">
        <w:rPr>
          <w:noProof/>
        </w:rPr>
        <w:t>2</w:t>
      </w:r>
      <w:r>
        <w:fldChar w:fldCharType="end"/>
      </w:r>
    </w:p>
    <w:p w14:paraId="648688A1" w14:textId="35CC8648" w:rsidR="007271B3" w:rsidRDefault="007271B3" w:rsidP="007271B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>
        <w:rPr>
          <w:bCs/>
          <w:spacing w:val="5"/>
          <w:kern w:val="1"/>
        </w:rPr>
        <w:t>Therefore, we have three different channels</w:t>
      </w:r>
      <w:r w:rsidR="00F60AEF">
        <w:rPr>
          <w:bCs/>
          <w:spacing w:val="5"/>
          <w:kern w:val="1"/>
        </w:rPr>
        <w:t xml:space="preserve"> in </w:t>
      </w:r>
      <w:r w:rsidR="00F60AEF" w:rsidRPr="001C449B">
        <w:rPr>
          <w:b/>
          <w:bCs/>
          <w:spacing w:val="5"/>
          <w:kern w:val="1"/>
        </w:rPr>
        <w:t>Figure</w:t>
      </w:r>
      <w:r w:rsidR="001C449B" w:rsidRPr="001C449B">
        <w:rPr>
          <w:b/>
          <w:bCs/>
          <w:spacing w:val="5"/>
          <w:kern w:val="1"/>
        </w:rPr>
        <w:t>.</w:t>
      </w:r>
      <w:r w:rsidR="00F60AEF" w:rsidRPr="001C449B">
        <w:rPr>
          <w:b/>
          <w:bCs/>
          <w:spacing w:val="5"/>
          <w:kern w:val="1"/>
        </w:rPr>
        <w:t xml:space="preserve"> 2</w:t>
      </w:r>
      <w:r>
        <w:rPr>
          <w:bCs/>
          <w:spacing w:val="5"/>
          <w:kern w:val="1"/>
        </w:rPr>
        <w:t>.</w:t>
      </w:r>
      <w:r w:rsidR="004E0779">
        <w:rPr>
          <w:bCs/>
          <w:spacing w:val="5"/>
          <w:kern w:val="1"/>
        </w:rPr>
        <w:t xml:space="preserve"> </w:t>
      </w:r>
      <w:r>
        <w:rPr>
          <w:bCs/>
          <w:spacing w:val="5"/>
          <w:kern w:val="1"/>
        </w:rPr>
        <w:t>We need to concatenate them to get a color image which we will be doing in the next section.</w:t>
      </w:r>
    </w:p>
    <w:p w14:paraId="42C32257" w14:textId="233AEF03" w:rsidR="007271B3" w:rsidRDefault="007271B3" w:rsidP="004A7E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6F009E7" w14:textId="77777777" w:rsidR="00F60AEF" w:rsidRDefault="00F60AEF" w:rsidP="004A7E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8B7B83A" w14:textId="2A1262CB" w:rsidR="007271B3" w:rsidRDefault="007271B3" w:rsidP="007271B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2.2</w:t>
      </w:r>
      <w:r>
        <w:rPr>
          <w:b/>
          <w:bCs/>
          <w:spacing w:val="24"/>
          <w:kern w:val="1"/>
        </w:rPr>
        <w:tab/>
        <w:t>Color Image Generation</w:t>
      </w:r>
    </w:p>
    <w:p w14:paraId="34A37B79" w14:textId="77777777" w:rsidR="007271B3" w:rsidRPr="004A7E2D" w:rsidRDefault="007271B3" w:rsidP="004A7E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7C81D12" w14:textId="7C477AED" w:rsidR="00F60AEF" w:rsidRPr="00F60AEF" w:rsidRDefault="007271B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As</w:t>
      </w:r>
      <w:r w:rsidR="00F60AEF">
        <w:rPr>
          <w:spacing w:val="5"/>
          <w:kern w:val="1"/>
        </w:rPr>
        <w:t xml:space="preserve"> we have three channels named as </w:t>
      </w:r>
      <w:proofErr w:type="spellStart"/>
      <w:r w:rsidR="00F60AEF">
        <w:rPr>
          <w:spacing w:val="5"/>
          <w:kern w:val="1"/>
        </w:rPr>
        <w:t>b_im</w:t>
      </w:r>
      <w:proofErr w:type="spellEnd"/>
      <w:r w:rsidR="00F60AEF">
        <w:rPr>
          <w:spacing w:val="5"/>
          <w:kern w:val="1"/>
        </w:rPr>
        <w:t xml:space="preserve"> (Blue Image), </w:t>
      </w:r>
      <w:proofErr w:type="spellStart"/>
      <w:r w:rsidR="00F60AEF">
        <w:rPr>
          <w:spacing w:val="5"/>
          <w:kern w:val="1"/>
        </w:rPr>
        <w:t>r_im</w:t>
      </w:r>
      <w:proofErr w:type="spellEnd"/>
      <w:r w:rsidR="00F60AEF">
        <w:rPr>
          <w:spacing w:val="5"/>
          <w:kern w:val="1"/>
        </w:rPr>
        <w:t xml:space="preserve"> (Red Image) and </w:t>
      </w:r>
      <w:proofErr w:type="spellStart"/>
      <w:r w:rsidR="00F60AEF">
        <w:rPr>
          <w:spacing w:val="5"/>
          <w:kern w:val="1"/>
        </w:rPr>
        <w:t>g_img</w:t>
      </w:r>
      <w:proofErr w:type="spellEnd"/>
      <w:r w:rsidR="00F60AEF">
        <w:rPr>
          <w:spacing w:val="5"/>
          <w:kern w:val="1"/>
        </w:rPr>
        <w:t xml:space="preserve"> (Green Image). We concatenate three images using </w:t>
      </w:r>
      <w:r w:rsidR="00F60AEF">
        <w:rPr>
          <w:b/>
          <w:i/>
          <w:spacing w:val="5"/>
          <w:kern w:val="1"/>
        </w:rPr>
        <w:t xml:space="preserve">cat </w:t>
      </w:r>
      <w:r w:rsidR="00F60AEF">
        <w:rPr>
          <w:spacing w:val="5"/>
          <w:kern w:val="1"/>
        </w:rPr>
        <w:t xml:space="preserve">function which is a predefined function in </w:t>
      </w:r>
      <w:proofErr w:type="spellStart"/>
      <w:r w:rsidR="00F60AEF">
        <w:rPr>
          <w:spacing w:val="5"/>
          <w:kern w:val="1"/>
        </w:rPr>
        <w:t>matlab</w:t>
      </w:r>
      <w:proofErr w:type="spellEnd"/>
      <w:r w:rsidR="00F60AEF">
        <w:rPr>
          <w:spacing w:val="5"/>
          <w:kern w:val="1"/>
        </w:rPr>
        <w:t>. Once, we concatenate into a single image</w:t>
      </w:r>
      <w:r w:rsidR="008908AD">
        <w:rPr>
          <w:spacing w:val="5"/>
          <w:kern w:val="1"/>
        </w:rPr>
        <w:t xml:space="preserve"> in </w:t>
      </w:r>
      <w:r w:rsidR="008908AD">
        <w:rPr>
          <w:b/>
          <w:spacing w:val="5"/>
          <w:kern w:val="1"/>
        </w:rPr>
        <w:t>Figure. 3</w:t>
      </w:r>
      <w:r w:rsidR="00F60AEF">
        <w:rPr>
          <w:spacing w:val="5"/>
          <w:kern w:val="1"/>
        </w:rPr>
        <w:t xml:space="preserve">. We write it to a </w:t>
      </w:r>
      <w:r w:rsidR="00F60AEF" w:rsidRPr="00F60AEF">
        <w:rPr>
          <w:b/>
          <w:spacing w:val="5"/>
          <w:kern w:val="1"/>
        </w:rPr>
        <w:t>JPEG/JPG</w:t>
      </w:r>
      <w:r w:rsidR="00F60AEF">
        <w:rPr>
          <w:spacing w:val="5"/>
          <w:kern w:val="1"/>
        </w:rPr>
        <w:t xml:space="preserve"> file.</w:t>
      </w:r>
    </w:p>
    <w:p w14:paraId="499AF322" w14:textId="5AD0D6B7" w:rsidR="00F60AEF" w:rsidRDefault="00F60A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614C5EC" w14:textId="77777777" w:rsidR="00F60AEF" w:rsidRDefault="00F60AEF" w:rsidP="00F60AEF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Aligning together --</w:t>
      </w:r>
    </w:p>
    <w:p w14:paraId="65F9B47E" w14:textId="74F08ED7" w:rsidR="00F60AEF" w:rsidRDefault="00F60AEF" w:rsidP="00F60AEF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RGB_im</w:t>
      </w:r>
      <w:proofErr w:type="spellEnd"/>
      <w:r>
        <w:rPr>
          <w:rFonts w:ascii="Courier" w:hAnsi="Courier" w:cs="Courier"/>
          <w:color w:val="000000"/>
        </w:rPr>
        <w:t xml:space="preserve"> = cat(</w:t>
      </w:r>
      <w:proofErr w:type="gramStart"/>
      <w:r>
        <w:rPr>
          <w:rFonts w:ascii="Courier" w:hAnsi="Courier" w:cs="Courier"/>
          <w:color w:val="000000"/>
        </w:rPr>
        <w:t>3,r</w:t>
      </w:r>
      <w:proofErr w:type="gramEnd"/>
      <w:r>
        <w:rPr>
          <w:rFonts w:ascii="Courier" w:hAnsi="Courier" w:cs="Courier"/>
          <w:color w:val="000000"/>
        </w:rPr>
        <w:t xml:space="preserve">_im,g_im,b_im); </w:t>
      </w:r>
      <w:r w:rsidR="008908AD"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000000"/>
        </w:rPr>
        <w:t xml:space="preserve"> Concatenating Images</w:t>
      </w:r>
    </w:p>
    <w:p w14:paraId="1472BCD2" w14:textId="4BB27977" w:rsidR="00F60AEF" w:rsidRDefault="00F60AEF" w:rsidP="00F60AEF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imwrite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RGB_im,output_num_color_</w:t>
      </w:r>
      <w:proofErr w:type="spellStart"/>
      <w:r>
        <w:rPr>
          <w:rFonts w:ascii="Courier" w:hAnsi="Courier" w:cs="Courier"/>
          <w:color w:val="000000"/>
        </w:rPr>
        <w:t>ext</w:t>
      </w:r>
      <w:proofErr w:type="spellEnd"/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'jpg'</w:t>
      </w:r>
      <w:r>
        <w:rPr>
          <w:rFonts w:ascii="Courier" w:hAnsi="Courier" w:cs="Courier"/>
          <w:color w:val="000000"/>
        </w:rPr>
        <w:t>);</w:t>
      </w:r>
      <w:r w:rsidR="008908AD">
        <w:rPr>
          <w:rFonts w:ascii="Courier" w:hAnsi="Courier" w:cs="Courier"/>
          <w:color w:val="000000"/>
        </w:rPr>
        <w:t xml:space="preserve"> % Write to File</w:t>
      </w:r>
    </w:p>
    <w:p w14:paraId="18CA0D9D" w14:textId="77777777" w:rsidR="00F60AEF" w:rsidRDefault="00F60A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DE14737" w14:textId="1B80F4A0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D356755" w14:textId="5461597D" w:rsidR="00CA596F" w:rsidRDefault="00CA596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E52D51C" w14:textId="5436EF98" w:rsidR="008908AD" w:rsidRDefault="008908AD" w:rsidP="00F134B6">
      <w:pPr>
        <w:keepNext/>
        <w:widowControl w:val="0"/>
        <w:autoSpaceDE w:val="0"/>
        <w:autoSpaceDN w:val="0"/>
        <w:adjustRightInd w:val="0"/>
        <w:spacing w:before="120" w:line="226" w:lineRule="auto"/>
        <w:ind w:left="1440"/>
        <w:jc w:val="both"/>
      </w:pPr>
      <w:r>
        <w:rPr>
          <w:noProof/>
          <w:spacing w:val="5"/>
          <w:kern w:val="1"/>
        </w:rPr>
        <w:drawing>
          <wp:inline distT="0" distB="0" distL="0" distR="0" wp14:anchorId="4A2DCADF" wp14:editId="6382991B">
            <wp:extent cx="3330223" cy="2432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-col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095" cy="24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5B2F497" w14:textId="60853382" w:rsidR="00CA596F" w:rsidRDefault="00F134B6" w:rsidP="00F134B6">
      <w:pPr>
        <w:pStyle w:val="Caption"/>
        <w:ind w:left="2880"/>
        <w:jc w:val="both"/>
      </w:pPr>
      <w:r>
        <w:t xml:space="preserve">         </w:t>
      </w:r>
      <w:r>
        <w:tab/>
        <w:t xml:space="preserve">    </w:t>
      </w:r>
      <w:r w:rsidR="008908AD">
        <w:t xml:space="preserve">Figure </w:t>
      </w:r>
      <w:r w:rsidR="008908AD">
        <w:fldChar w:fldCharType="begin"/>
      </w:r>
      <w:r w:rsidR="008908AD">
        <w:instrText xml:space="preserve"> SEQ Figure \* ARABIC </w:instrText>
      </w:r>
      <w:r w:rsidR="008908AD">
        <w:fldChar w:fldCharType="separate"/>
      </w:r>
      <w:r w:rsidR="006806CA">
        <w:rPr>
          <w:noProof/>
        </w:rPr>
        <w:t>3</w:t>
      </w:r>
      <w:r w:rsidR="008908AD">
        <w:fldChar w:fldCharType="end"/>
      </w:r>
    </w:p>
    <w:p w14:paraId="3118F549" w14:textId="77777777" w:rsidR="00F134B6" w:rsidRPr="00F134B6" w:rsidRDefault="00F134B6" w:rsidP="00F134B6"/>
    <w:p w14:paraId="2C86E629" w14:textId="7F46D7F4" w:rsidR="007E79E8" w:rsidRDefault="007E79E8" w:rsidP="007E79E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Though the images are merged together. They are not aligned properly</w:t>
      </w:r>
      <w:r w:rsidR="006F0533">
        <w:rPr>
          <w:spacing w:val="5"/>
          <w:kern w:val="1"/>
        </w:rPr>
        <w:t xml:space="preserve"> and </w:t>
      </w:r>
      <w:r>
        <w:rPr>
          <w:spacing w:val="5"/>
          <w:kern w:val="1"/>
        </w:rPr>
        <w:t>have a color shift. We fix the alignment in the next section.</w:t>
      </w:r>
    </w:p>
    <w:p w14:paraId="74D2879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BA88FBC" w14:textId="07C93B49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7E79E8">
        <w:rPr>
          <w:b/>
          <w:bCs/>
          <w:spacing w:val="24"/>
          <w:kern w:val="1"/>
          <w:sz w:val="24"/>
          <w:szCs w:val="24"/>
        </w:rPr>
        <w:t>Aligning the Images.</w:t>
      </w:r>
    </w:p>
    <w:p w14:paraId="26F2ECA6" w14:textId="7B707DFF" w:rsidR="00F74BA7" w:rsidRDefault="00F7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align the images correctly. We consider one channel i.e. Blue Channel as a Fixed Channel and the other two viz., Red Channel and Green Channel as Moving Images which move around upon the Fixed Image and calculating the </w:t>
      </w:r>
      <w:r w:rsidRPr="00F74BA7">
        <w:rPr>
          <w:b/>
          <w:spacing w:val="5"/>
          <w:kern w:val="1"/>
        </w:rPr>
        <w:t>SSD</w:t>
      </w:r>
      <w:r>
        <w:rPr>
          <w:spacing w:val="5"/>
          <w:kern w:val="1"/>
        </w:rPr>
        <w:t xml:space="preserve"> (Sum of Squared Differences) simultaneously.</w:t>
      </w:r>
    </w:p>
    <w:p w14:paraId="784695F2" w14:textId="77777777" w:rsidR="00F134B6" w:rsidRDefault="00F134B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AD94D24" w14:textId="02DE0EA1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</w:t>
      </w:r>
      <w:r>
        <w:rPr>
          <w:b/>
          <w:bCs/>
          <w:spacing w:val="24"/>
          <w:kern w:val="1"/>
        </w:rPr>
        <w:tab/>
      </w:r>
      <w:r w:rsidR="00F74BA7">
        <w:rPr>
          <w:b/>
          <w:bCs/>
          <w:spacing w:val="24"/>
          <w:kern w:val="1"/>
        </w:rPr>
        <w:t>SSD (Sum of Squared Differences)</w:t>
      </w:r>
    </w:p>
    <w:p w14:paraId="46C07F2E" w14:textId="7D920189" w:rsidR="004E6D06" w:rsidRDefault="007F092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define the similarity between two </w:t>
      </w:r>
      <w:r w:rsidR="004E6D06">
        <w:rPr>
          <w:spacing w:val="5"/>
          <w:kern w:val="1"/>
        </w:rPr>
        <w:t xml:space="preserve">features, we calculate the </w:t>
      </w:r>
      <w:r w:rsidR="004E6D06">
        <w:rPr>
          <w:b/>
          <w:spacing w:val="5"/>
          <w:kern w:val="1"/>
        </w:rPr>
        <w:t>SSD</w:t>
      </w:r>
      <w:r w:rsidR="004E6D06">
        <w:rPr>
          <w:spacing w:val="5"/>
          <w:kern w:val="1"/>
        </w:rPr>
        <w:t xml:space="preserve"> of two images. If the difference is negligible, then the two features are perfectly matched. In this assignment, we calculate </w:t>
      </w:r>
      <w:r w:rsidR="004E6D06">
        <w:rPr>
          <w:b/>
          <w:spacing w:val="5"/>
          <w:kern w:val="1"/>
        </w:rPr>
        <w:t>SSD</w:t>
      </w:r>
      <w:r w:rsidR="004E6D06">
        <w:rPr>
          <w:spacing w:val="5"/>
          <w:kern w:val="1"/>
        </w:rPr>
        <w:t xml:space="preserve"> every time we shift the one image (</w:t>
      </w:r>
      <w:r w:rsidR="004E6D06" w:rsidRPr="004E6D06">
        <w:rPr>
          <w:b/>
          <w:spacing w:val="5"/>
          <w:kern w:val="1"/>
        </w:rPr>
        <w:t>MOVING</w:t>
      </w:r>
      <w:r w:rsidR="004E6D06">
        <w:rPr>
          <w:spacing w:val="5"/>
          <w:kern w:val="1"/>
        </w:rPr>
        <w:t>) over the Blue channel (</w:t>
      </w:r>
      <w:r w:rsidR="004E6D06" w:rsidRPr="004E6D06">
        <w:rPr>
          <w:b/>
          <w:spacing w:val="5"/>
          <w:kern w:val="1"/>
        </w:rPr>
        <w:t>FIXED</w:t>
      </w:r>
      <w:r w:rsidR="004E6D06">
        <w:rPr>
          <w:spacing w:val="5"/>
          <w:kern w:val="1"/>
        </w:rPr>
        <w:t>)</w:t>
      </w:r>
    </w:p>
    <w:p w14:paraId="74D2BD07" w14:textId="77777777" w:rsidR="00F134B6" w:rsidRPr="00F134B6" w:rsidRDefault="00F134B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vertAlign w:val="subscript"/>
        </w:rPr>
      </w:pPr>
    </w:p>
    <w:p w14:paraId="624AA719" w14:textId="0CE504CE" w:rsidR="004E6D06" w:rsidRPr="00F134B6" w:rsidRDefault="00F134B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pacing w:val="5"/>
              <w:kern w:val="1"/>
              <w:vertAlign w:val="subscript"/>
            </w:rPr>
            <m:t>sum(sum(</m:t>
          </m:r>
          <m:sSup>
            <m:sSupPr>
              <m:ctrlPr>
                <w:rPr>
                  <w:rFonts w:ascii="Cambria Math" w:hAnsi="Cambria Math"/>
                  <w:b/>
                  <w:i/>
                  <w:spacing w:val="5"/>
                  <w:kern w:val="1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pacing w:val="5"/>
                      <w:kern w:val="1"/>
                      <w:vertAlign w:val="subscri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  <w:vertAlign w:val="subscript"/>
                    </w:rPr>
                    <m:t>image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  <w:vertAlign w:val="subscript"/>
                    </w:rPr>
                    <m:t>1-image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  <w:vertAlign w:val="subscript"/>
                    </w:rPr>
                    <m:t>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  <w:vertAlign w:val="subscri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pacing w:val="5"/>
              <w:kern w:val="1"/>
              <w:vertAlign w:val="subscript"/>
            </w:rPr>
            <m:t>))</m:t>
          </m:r>
        </m:oMath>
      </m:oMathPara>
    </w:p>
    <w:p w14:paraId="0919F488" w14:textId="77777777" w:rsidR="00F134B6" w:rsidRDefault="00F134B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EA58E4E" w14:textId="37E09454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3.1.1</w:t>
      </w:r>
      <w:r>
        <w:rPr>
          <w:b/>
          <w:bCs/>
          <w:spacing w:val="24"/>
          <w:kern w:val="1"/>
        </w:rPr>
        <w:tab/>
      </w:r>
      <w:r w:rsidR="004E6D06">
        <w:rPr>
          <w:b/>
          <w:bCs/>
          <w:spacing w:val="24"/>
          <w:kern w:val="1"/>
        </w:rPr>
        <w:t>Aligning using SSD</w:t>
      </w:r>
    </w:p>
    <w:p w14:paraId="305136BB" w14:textId="1FA21B51" w:rsidR="002D0824" w:rsidRDefault="004E6D0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Here, in this section we align the images by looping window over displacements and calculating the </w:t>
      </w:r>
      <w:r>
        <w:rPr>
          <w:b/>
          <w:spacing w:val="5"/>
          <w:kern w:val="1"/>
        </w:rPr>
        <w:t>SSD</w:t>
      </w:r>
      <w:r>
        <w:rPr>
          <w:spacing w:val="5"/>
          <w:kern w:val="1"/>
        </w:rPr>
        <w:t xml:space="preserve"> every time we displace. If </w:t>
      </w:r>
      <w:r>
        <w:rPr>
          <w:b/>
          <w:spacing w:val="5"/>
          <w:kern w:val="1"/>
        </w:rPr>
        <w:t>SSD</w:t>
      </w:r>
      <w:r>
        <w:rPr>
          <w:spacing w:val="5"/>
          <w:kern w:val="1"/>
        </w:rPr>
        <w:t xml:space="preserve"> goes below the threshold, then the images are perfectly matched. So, copy the offsets where the </w:t>
      </w:r>
      <w:r>
        <w:rPr>
          <w:b/>
          <w:spacing w:val="5"/>
          <w:kern w:val="1"/>
        </w:rPr>
        <w:t>SSD</w:t>
      </w:r>
      <w:r>
        <w:rPr>
          <w:spacing w:val="5"/>
          <w:kern w:val="1"/>
        </w:rPr>
        <w:t xml:space="preserve"> is minimum and translate the image in such a way that the moving plate perfectly aligns to the fixed plate</w:t>
      </w:r>
      <w:r w:rsidR="00F134B6">
        <w:rPr>
          <w:spacing w:val="5"/>
          <w:kern w:val="1"/>
        </w:rPr>
        <w:t xml:space="preserve">. We created a function which takes in two channels where one is </w:t>
      </w:r>
      <w:proofErr w:type="gramStart"/>
      <w:r w:rsidR="00F134B6">
        <w:rPr>
          <w:spacing w:val="5"/>
          <w:kern w:val="1"/>
        </w:rPr>
        <w:t>moving</w:t>
      </w:r>
      <w:proofErr w:type="gramEnd"/>
      <w:r w:rsidR="00F134B6">
        <w:rPr>
          <w:spacing w:val="5"/>
          <w:kern w:val="1"/>
        </w:rPr>
        <w:t xml:space="preserve"> and the other is fixed (Blue Channel) and returns back the aligned plate of the moving plate.</w:t>
      </w:r>
    </w:p>
    <w:p w14:paraId="28FEB0FE" w14:textId="4814E693" w:rsidR="00F134B6" w:rsidRDefault="00F134B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4DE6952" w14:textId="3A6BD5AE" w:rsidR="00402E96" w:rsidRPr="00F50473" w:rsidRDefault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i/>
          <w:spacing w:val="5"/>
          <w:kern w:val="1"/>
          <w:u w:val="single"/>
        </w:rPr>
      </w:pPr>
      <w:proofErr w:type="spellStart"/>
      <w:r w:rsidRPr="00F50473">
        <w:rPr>
          <w:b/>
          <w:i/>
          <w:spacing w:val="5"/>
          <w:kern w:val="1"/>
          <w:u w:val="single"/>
        </w:rPr>
        <w:t>Main.m</w:t>
      </w:r>
      <w:proofErr w:type="spellEnd"/>
    </w:p>
    <w:p w14:paraId="55F13579" w14:textId="77777777" w:rsidR="00402E96" w:rsidRPr="00402E96" w:rsidRDefault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</w:p>
    <w:p w14:paraId="4570EA85" w14:textId="48546593" w:rsidR="00F134B6" w:rsidRPr="00F134B6" w:rsidRDefault="00F134B6" w:rsidP="00F134B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fprintf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A020F0"/>
        </w:rPr>
        <w:t>'</w:t>
      </w:r>
      <w:proofErr w:type="spellStart"/>
      <w:r>
        <w:rPr>
          <w:rFonts w:ascii="Courier" w:hAnsi="Courier" w:cs="Courier"/>
          <w:color w:val="A020F0"/>
        </w:rPr>
        <w:t>shifted_red</w:t>
      </w:r>
      <w:proofErr w:type="spellEnd"/>
      <w:r>
        <w:rPr>
          <w:rFonts w:ascii="Courier" w:hAnsi="Courier" w:cs="Courier"/>
          <w:color w:val="A020F0"/>
        </w:rPr>
        <w:t xml:space="preserve"> w.r.t </w:t>
      </w:r>
      <w:proofErr w:type="spellStart"/>
      <w:r>
        <w:rPr>
          <w:rFonts w:ascii="Courier" w:hAnsi="Courier" w:cs="Courier"/>
          <w:color w:val="A020F0"/>
        </w:rPr>
        <w:t>blue_channel</w:t>
      </w:r>
      <w:proofErr w:type="spellEnd"/>
      <w:r>
        <w:rPr>
          <w:rFonts w:ascii="Courier" w:hAnsi="Courier" w:cs="Courier"/>
          <w:color w:val="A020F0"/>
        </w:rPr>
        <w:t>\n'</w:t>
      </w:r>
      <w:r>
        <w:rPr>
          <w:rFonts w:ascii="Courier" w:hAnsi="Courier" w:cs="Courier"/>
          <w:color w:val="000000"/>
        </w:rPr>
        <w:t>);</w:t>
      </w:r>
    </w:p>
    <w:p w14:paraId="3546CE27" w14:textId="129B438D" w:rsidR="00F134B6" w:rsidRDefault="00F134B6" w:rsidP="00F134B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shifted_red</w:t>
      </w:r>
      <w:proofErr w:type="spellEnd"/>
      <w:r>
        <w:rPr>
          <w:rFonts w:ascii="Courier" w:hAnsi="Courier" w:cs="Courier"/>
          <w:color w:val="000000"/>
        </w:rPr>
        <w:t xml:space="preserve"> = im_align1(</w:t>
      </w:r>
      <w:proofErr w:type="spellStart"/>
      <w:r>
        <w:rPr>
          <w:rFonts w:ascii="Courier" w:hAnsi="Courier" w:cs="Courier"/>
          <w:color w:val="000000"/>
        </w:rPr>
        <w:t>r_</w:t>
      </w:r>
      <w:proofErr w:type="gramStart"/>
      <w:r>
        <w:rPr>
          <w:rFonts w:ascii="Courier" w:hAnsi="Courier" w:cs="Courier"/>
          <w:color w:val="000000"/>
        </w:rPr>
        <w:t>im,b</w:t>
      </w:r>
      <w:proofErr w:type="gramEnd"/>
      <w:r>
        <w:rPr>
          <w:rFonts w:ascii="Courier" w:hAnsi="Courier" w:cs="Courier"/>
          <w:color w:val="000000"/>
        </w:rPr>
        <w:t>_im</w:t>
      </w:r>
      <w:proofErr w:type="spellEnd"/>
      <w:r>
        <w:rPr>
          <w:rFonts w:ascii="Courier" w:hAnsi="Courier" w:cs="Courier"/>
          <w:color w:val="000000"/>
        </w:rPr>
        <w:t>);</w:t>
      </w:r>
    </w:p>
    <w:p w14:paraId="697B294C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51EF2D85" w14:textId="7B98DC53" w:rsidR="00F134B6" w:rsidRPr="00F134B6" w:rsidRDefault="00F134B6" w:rsidP="00F134B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fprintf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A020F0"/>
        </w:rPr>
        <w:t>'</w:t>
      </w:r>
      <w:proofErr w:type="spellStart"/>
      <w:r>
        <w:rPr>
          <w:rFonts w:ascii="Courier" w:hAnsi="Courier" w:cs="Courier"/>
          <w:color w:val="A020F0"/>
        </w:rPr>
        <w:t>shifted_green</w:t>
      </w:r>
      <w:proofErr w:type="spellEnd"/>
      <w:r>
        <w:rPr>
          <w:rFonts w:ascii="Courier" w:hAnsi="Courier" w:cs="Courier"/>
          <w:color w:val="A020F0"/>
        </w:rPr>
        <w:t xml:space="preserve"> w.r.t </w:t>
      </w:r>
      <w:proofErr w:type="spellStart"/>
      <w:r>
        <w:rPr>
          <w:rFonts w:ascii="Courier" w:hAnsi="Courier" w:cs="Courier"/>
          <w:color w:val="A020F0"/>
        </w:rPr>
        <w:t>blue_channel</w:t>
      </w:r>
      <w:proofErr w:type="spellEnd"/>
      <w:r>
        <w:rPr>
          <w:rFonts w:ascii="Courier" w:hAnsi="Courier" w:cs="Courier"/>
          <w:color w:val="A020F0"/>
        </w:rPr>
        <w:t>\n'</w:t>
      </w:r>
      <w:r>
        <w:rPr>
          <w:rFonts w:ascii="Courier" w:hAnsi="Courier" w:cs="Courier"/>
          <w:color w:val="000000"/>
        </w:rPr>
        <w:t>);</w:t>
      </w:r>
    </w:p>
    <w:p w14:paraId="5B80C25E" w14:textId="01F0CDB5" w:rsidR="00F134B6" w:rsidRDefault="00F134B6" w:rsidP="00F134B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shifted_green</w:t>
      </w:r>
      <w:proofErr w:type="spellEnd"/>
      <w:r>
        <w:rPr>
          <w:rFonts w:ascii="Courier" w:hAnsi="Courier" w:cs="Courier"/>
          <w:color w:val="000000"/>
        </w:rPr>
        <w:t xml:space="preserve"> = im_align1(</w:t>
      </w:r>
      <w:proofErr w:type="spellStart"/>
      <w:r>
        <w:rPr>
          <w:rFonts w:ascii="Courier" w:hAnsi="Courier" w:cs="Courier"/>
          <w:color w:val="000000"/>
        </w:rPr>
        <w:t>g_</w:t>
      </w:r>
      <w:proofErr w:type="gramStart"/>
      <w:r>
        <w:rPr>
          <w:rFonts w:ascii="Courier" w:hAnsi="Courier" w:cs="Courier"/>
          <w:color w:val="000000"/>
        </w:rPr>
        <w:t>im,b</w:t>
      </w:r>
      <w:proofErr w:type="gramEnd"/>
      <w:r>
        <w:rPr>
          <w:rFonts w:ascii="Courier" w:hAnsi="Courier" w:cs="Courier"/>
          <w:color w:val="000000"/>
        </w:rPr>
        <w:t>_im</w:t>
      </w:r>
      <w:proofErr w:type="spellEnd"/>
      <w:r>
        <w:rPr>
          <w:rFonts w:ascii="Courier" w:hAnsi="Courier" w:cs="Courier"/>
          <w:color w:val="000000"/>
        </w:rPr>
        <w:t>);</w:t>
      </w:r>
    </w:p>
    <w:p w14:paraId="0E103B60" w14:textId="3670BD68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2ED43460" w14:textId="246F7C4D" w:rsidR="00F134B6" w:rsidRDefault="00F134B6" w:rsidP="00F134B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3.1.2</w:t>
      </w:r>
      <w:r>
        <w:rPr>
          <w:b/>
          <w:bCs/>
          <w:spacing w:val="24"/>
          <w:kern w:val="1"/>
        </w:rPr>
        <w:tab/>
        <w:t>Function (</w:t>
      </w:r>
      <w:r w:rsidRPr="00F134B6">
        <w:rPr>
          <w:b/>
          <w:bCs/>
          <w:i/>
          <w:spacing w:val="24"/>
          <w:kern w:val="1"/>
        </w:rPr>
        <w:t>im_align1</w:t>
      </w:r>
      <w:r>
        <w:rPr>
          <w:b/>
          <w:bCs/>
          <w:spacing w:val="24"/>
          <w:kern w:val="1"/>
        </w:rPr>
        <w:t>)</w:t>
      </w:r>
    </w:p>
    <w:p w14:paraId="385E400F" w14:textId="71330E7E" w:rsidR="00F134B6" w:rsidRDefault="00F134B6" w:rsidP="00F134B6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72168A9C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</w:rPr>
        <w:t>function</w:t>
      </w:r>
      <w:r>
        <w:rPr>
          <w:rFonts w:ascii="Courier" w:hAnsi="Courier" w:cs="Courier"/>
          <w:color w:val="000000"/>
        </w:rPr>
        <w:t xml:space="preserve"> align = im_align1(channel</w:t>
      </w:r>
      <w:proofErr w:type="gramStart"/>
      <w:r>
        <w:rPr>
          <w:rFonts w:ascii="Courier" w:hAnsi="Courier" w:cs="Courier"/>
          <w:color w:val="000000"/>
        </w:rPr>
        <w:t>1,channel</w:t>
      </w:r>
      <w:proofErr w:type="gramEnd"/>
      <w:r>
        <w:rPr>
          <w:rFonts w:ascii="Courier" w:hAnsi="Courier" w:cs="Courier"/>
          <w:color w:val="000000"/>
        </w:rPr>
        <w:t>2)</w:t>
      </w:r>
    </w:p>
    <w:p w14:paraId="65D065F3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</w:p>
    <w:p w14:paraId="2748C173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img1 = channel1(v</w:t>
      </w:r>
      <w:proofErr w:type="gramStart"/>
      <w:r>
        <w:rPr>
          <w:rFonts w:ascii="Courier" w:hAnsi="Courier" w:cs="Courier"/>
          <w:color w:val="000000"/>
        </w:rPr>
        <w:t>1,h</w:t>
      </w:r>
      <w:proofErr w:type="gramEnd"/>
      <w:r>
        <w:rPr>
          <w:rFonts w:ascii="Courier" w:hAnsi="Courier" w:cs="Courier"/>
          <w:color w:val="000000"/>
        </w:rPr>
        <w:t>1);</w:t>
      </w:r>
    </w:p>
    <w:p w14:paraId="2D321DA3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img2 = channel2(v</w:t>
      </w:r>
      <w:proofErr w:type="gramStart"/>
      <w:r>
        <w:rPr>
          <w:rFonts w:ascii="Courier" w:hAnsi="Courier" w:cs="Courier"/>
          <w:color w:val="000000"/>
        </w:rPr>
        <w:t>2,h</w:t>
      </w:r>
      <w:proofErr w:type="gramEnd"/>
      <w:r>
        <w:rPr>
          <w:rFonts w:ascii="Courier" w:hAnsi="Courier" w:cs="Courier"/>
          <w:color w:val="000000"/>
        </w:rPr>
        <w:t>2);</w:t>
      </w:r>
    </w:p>
    <w:p w14:paraId="76A7CD47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</w:t>
      </w:r>
    </w:p>
    <w:p w14:paraId="1E7B1F8C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228B22"/>
        </w:rPr>
        <w:t>% Generate Shift Values</w:t>
      </w:r>
    </w:p>
    <w:p w14:paraId="7475EFFC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ranges_1 = -20:20;</w:t>
      </w:r>
    </w:p>
    <w:p w14:paraId="6B84843D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ranges_2 = -20:20;</w:t>
      </w:r>
    </w:p>
    <w:p w14:paraId="55D2155D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</w:p>
    <w:p w14:paraId="778A7EB4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228B22"/>
        </w:rPr>
        <w:t>%</w:t>
      </w:r>
      <w:proofErr w:type="spellStart"/>
      <w:r>
        <w:rPr>
          <w:rFonts w:ascii="Courier" w:hAnsi="Courier" w:cs="Courier"/>
          <w:color w:val="228B22"/>
        </w:rPr>
        <w:t>pre_ssd</w:t>
      </w:r>
      <w:proofErr w:type="spellEnd"/>
      <w:r>
        <w:rPr>
          <w:rFonts w:ascii="Courier" w:hAnsi="Courier" w:cs="Courier"/>
          <w:color w:val="228B22"/>
        </w:rPr>
        <w:t xml:space="preserve"> = sum(sum(channel1-channel2</w:t>
      </w:r>
      <w:proofErr w:type="gramStart"/>
      <w:r>
        <w:rPr>
          <w:rFonts w:ascii="Courier" w:hAnsi="Courier" w:cs="Courier"/>
          <w:color w:val="228B22"/>
        </w:rPr>
        <w:t>).^</w:t>
      </w:r>
      <w:proofErr w:type="gramEnd"/>
      <w:r>
        <w:rPr>
          <w:rFonts w:ascii="Courier" w:hAnsi="Courier" w:cs="Courier"/>
          <w:color w:val="228B22"/>
        </w:rPr>
        <w:t>2);</w:t>
      </w:r>
    </w:p>
    <w:p w14:paraId="172BAB24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  <w:proofErr w:type="spellStart"/>
      <w:r>
        <w:rPr>
          <w:rFonts w:ascii="Courier" w:hAnsi="Courier" w:cs="Courier"/>
          <w:color w:val="000000"/>
        </w:rPr>
        <w:t>pre_ssd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inf</w:t>
      </w:r>
      <w:proofErr w:type="spellEnd"/>
      <w:r>
        <w:rPr>
          <w:rFonts w:ascii="Courier" w:hAnsi="Courier" w:cs="Courier"/>
          <w:color w:val="000000"/>
        </w:rPr>
        <w:t>;</w:t>
      </w:r>
    </w:p>
    <w:p w14:paraId="01513F5A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ranges = [0 0];</w:t>
      </w:r>
    </w:p>
    <w:p w14:paraId="24F806CF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</w:t>
      </w:r>
    </w:p>
    <w:p w14:paraId="5A2A05FF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0000FF"/>
        </w:rPr>
        <w:t>for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ranges_1</w:t>
      </w:r>
    </w:p>
    <w:p w14:paraId="1934E1F7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0000FF"/>
        </w:rPr>
        <w:t>for</w:t>
      </w:r>
      <w:r>
        <w:rPr>
          <w:rFonts w:ascii="Courier" w:hAnsi="Courier" w:cs="Courier"/>
          <w:color w:val="000000"/>
        </w:rPr>
        <w:t xml:space="preserve"> j = ranges_2</w:t>
      </w:r>
    </w:p>
    <w:p w14:paraId="1CCD861E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>%</w:t>
      </w:r>
      <w:proofErr w:type="spellStart"/>
      <w:r>
        <w:rPr>
          <w:rFonts w:ascii="Courier" w:hAnsi="Courier" w:cs="Courier"/>
          <w:color w:val="228B22"/>
        </w:rPr>
        <w:t>temp_channel</w:t>
      </w:r>
      <w:proofErr w:type="spellEnd"/>
      <w:r>
        <w:rPr>
          <w:rFonts w:ascii="Courier" w:hAnsi="Courier" w:cs="Courier"/>
          <w:color w:val="228B22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28B22"/>
        </w:rPr>
        <w:t>imtranslate</w:t>
      </w:r>
      <w:proofErr w:type="spellEnd"/>
      <w:r>
        <w:rPr>
          <w:rFonts w:ascii="Courier" w:hAnsi="Courier" w:cs="Courier"/>
          <w:color w:val="228B22"/>
        </w:rPr>
        <w:t>(</w:t>
      </w:r>
      <w:proofErr w:type="gramEnd"/>
      <w:r>
        <w:rPr>
          <w:rFonts w:ascii="Courier" w:hAnsi="Courier" w:cs="Courier"/>
          <w:color w:val="228B22"/>
        </w:rPr>
        <w:t>channel1, [</w:t>
      </w:r>
      <w:proofErr w:type="spellStart"/>
      <w:r>
        <w:rPr>
          <w:rFonts w:ascii="Courier" w:hAnsi="Courier" w:cs="Courier"/>
          <w:color w:val="228B22"/>
        </w:rPr>
        <w:t>i</w:t>
      </w:r>
      <w:proofErr w:type="spellEnd"/>
      <w:r>
        <w:rPr>
          <w:rFonts w:ascii="Courier" w:hAnsi="Courier" w:cs="Courier"/>
          <w:color w:val="228B22"/>
        </w:rPr>
        <w:t xml:space="preserve"> j]);</w:t>
      </w:r>
    </w:p>
    <w:p w14:paraId="139EE805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temp_channel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</w:rPr>
        <w:t>circshift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img1, 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j]);</w:t>
      </w:r>
    </w:p>
    <w:p w14:paraId="5237C75B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temp_ssd</w:t>
      </w:r>
      <w:proofErr w:type="spellEnd"/>
      <w:r>
        <w:rPr>
          <w:rFonts w:ascii="Courier" w:hAnsi="Courier" w:cs="Courier"/>
          <w:color w:val="000000"/>
        </w:rPr>
        <w:t xml:space="preserve"> = sum(sum((img2-temp_channel</w:t>
      </w:r>
      <w:proofErr w:type="gramStart"/>
      <w:r>
        <w:rPr>
          <w:rFonts w:ascii="Courier" w:hAnsi="Courier" w:cs="Courier"/>
          <w:color w:val="000000"/>
        </w:rPr>
        <w:t>).^</w:t>
      </w:r>
      <w:proofErr w:type="gramEnd"/>
      <w:r>
        <w:rPr>
          <w:rFonts w:ascii="Courier" w:hAnsi="Courier" w:cs="Courier"/>
          <w:color w:val="000000"/>
        </w:rPr>
        <w:t>2));</w:t>
      </w:r>
    </w:p>
    <w:p w14:paraId="40E7C919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>%</w:t>
      </w:r>
      <w:proofErr w:type="spellStart"/>
      <w:r>
        <w:rPr>
          <w:rFonts w:ascii="Courier" w:hAnsi="Courier" w:cs="Courier"/>
          <w:color w:val="228B22"/>
        </w:rPr>
        <w:t>temp_ssd</w:t>
      </w:r>
      <w:proofErr w:type="spellEnd"/>
      <w:r>
        <w:rPr>
          <w:rFonts w:ascii="Courier" w:hAnsi="Courier" w:cs="Courier"/>
          <w:color w:val="228B22"/>
        </w:rPr>
        <w:t xml:space="preserve"> = </w:t>
      </w:r>
      <w:proofErr w:type="spellStart"/>
      <w:r>
        <w:rPr>
          <w:rFonts w:ascii="Courier" w:hAnsi="Courier" w:cs="Courier"/>
          <w:color w:val="228B22"/>
        </w:rPr>
        <w:t>immse</w:t>
      </w:r>
      <w:proofErr w:type="spellEnd"/>
      <w:r>
        <w:rPr>
          <w:rFonts w:ascii="Courier" w:hAnsi="Courier" w:cs="Courier"/>
          <w:color w:val="228B22"/>
        </w:rPr>
        <w:t>(img</w:t>
      </w:r>
      <w:proofErr w:type="gramStart"/>
      <w:r>
        <w:rPr>
          <w:rFonts w:ascii="Courier" w:hAnsi="Courier" w:cs="Courier"/>
          <w:color w:val="228B22"/>
        </w:rPr>
        <w:t>2,temp</w:t>
      </w:r>
      <w:proofErr w:type="gramEnd"/>
      <w:r>
        <w:rPr>
          <w:rFonts w:ascii="Courier" w:hAnsi="Courier" w:cs="Courier"/>
          <w:color w:val="228B22"/>
        </w:rPr>
        <w:t>_channel);</w:t>
      </w:r>
    </w:p>
    <w:p w14:paraId="171A9229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0000FF"/>
        </w:rPr>
        <w:t>if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temp_ssd</w:t>
      </w:r>
      <w:proofErr w:type="spellEnd"/>
      <w:r>
        <w:rPr>
          <w:rFonts w:ascii="Courier" w:hAnsi="Courier" w:cs="Courier"/>
          <w:color w:val="000000"/>
        </w:rPr>
        <w:t xml:space="preserve"> &lt; </w:t>
      </w:r>
      <w:proofErr w:type="spellStart"/>
      <w:r>
        <w:rPr>
          <w:rFonts w:ascii="Courier" w:hAnsi="Courier" w:cs="Courier"/>
          <w:color w:val="000000"/>
        </w:rPr>
        <w:t>pre_ssd</w:t>
      </w:r>
      <w:proofErr w:type="spellEnd"/>
    </w:p>
    <w:p w14:paraId="7165ECB5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    </w:t>
      </w:r>
      <w:proofErr w:type="spellStart"/>
      <w:r>
        <w:rPr>
          <w:rFonts w:ascii="Courier" w:hAnsi="Courier" w:cs="Courier"/>
          <w:color w:val="000000"/>
        </w:rPr>
        <w:t>pre_ssd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temp_ssd</w:t>
      </w:r>
      <w:proofErr w:type="spellEnd"/>
      <w:r>
        <w:rPr>
          <w:rFonts w:ascii="Courier" w:hAnsi="Courier" w:cs="Courier"/>
          <w:color w:val="000000"/>
        </w:rPr>
        <w:t>;</w:t>
      </w:r>
    </w:p>
    <w:p w14:paraId="6E36D656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    </w:t>
      </w:r>
      <w:proofErr w:type="gramStart"/>
      <w:r>
        <w:rPr>
          <w:rFonts w:ascii="Courier" w:hAnsi="Courier" w:cs="Courier"/>
          <w:color w:val="000000"/>
        </w:rPr>
        <w:t>ranges(</w:t>
      </w:r>
      <w:proofErr w:type="gramEnd"/>
      <w:r>
        <w:rPr>
          <w:rFonts w:ascii="Courier" w:hAnsi="Courier" w:cs="Courier"/>
          <w:color w:val="000000"/>
        </w:rPr>
        <w:t xml:space="preserve">1) =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</w:p>
    <w:p w14:paraId="48C98160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    </w:t>
      </w:r>
      <w:proofErr w:type="gramStart"/>
      <w:r>
        <w:rPr>
          <w:rFonts w:ascii="Courier" w:hAnsi="Courier" w:cs="Courier"/>
          <w:color w:val="000000"/>
        </w:rPr>
        <w:t>ranges(</w:t>
      </w:r>
      <w:proofErr w:type="gramEnd"/>
      <w:r>
        <w:rPr>
          <w:rFonts w:ascii="Courier" w:hAnsi="Courier" w:cs="Courier"/>
          <w:color w:val="000000"/>
        </w:rPr>
        <w:t>2) = j;</w:t>
      </w:r>
    </w:p>
    <w:p w14:paraId="75751B82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0000FF"/>
        </w:rPr>
        <w:t>end</w:t>
      </w:r>
    </w:p>
    <w:p w14:paraId="28AD500D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0000FF"/>
        </w:rPr>
        <w:t>end</w:t>
      </w:r>
    </w:p>
    <w:p w14:paraId="1BE4C616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0000FF"/>
        </w:rPr>
        <w:t>end</w:t>
      </w:r>
    </w:p>
    <w:p w14:paraId="328FF8C9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</w:t>
      </w:r>
    </w:p>
    <w:p w14:paraId="106DED91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    align = </w:t>
      </w:r>
      <w:proofErr w:type="spellStart"/>
      <w:proofErr w:type="gramStart"/>
      <w:r>
        <w:rPr>
          <w:rFonts w:ascii="Courier" w:hAnsi="Courier" w:cs="Courier"/>
          <w:color w:val="000000"/>
        </w:rPr>
        <w:t>circshift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channel1, [ranges(1) ranges(2)]);</w:t>
      </w:r>
    </w:p>
    <w:p w14:paraId="643F7E62" w14:textId="77777777" w:rsidR="00F134B6" w:rsidRDefault="00F134B6" w:rsidP="00F134B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</w:rPr>
        <w:t>end</w:t>
      </w:r>
    </w:p>
    <w:p w14:paraId="4EBFFEB9" w14:textId="77777777" w:rsidR="00F134B6" w:rsidRDefault="00F134B6" w:rsidP="00F134B6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5A51D959" w14:textId="071F8D26" w:rsidR="00F134B6" w:rsidRDefault="00F134B6" w:rsidP="00F134B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</w:t>
      </w:r>
      <w:r w:rsidR="002C402B">
        <w:rPr>
          <w:b/>
          <w:bCs/>
          <w:spacing w:val="24"/>
          <w:kern w:val="1"/>
        </w:rPr>
        <w:t>3</w:t>
      </w:r>
      <w:r>
        <w:rPr>
          <w:b/>
          <w:bCs/>
          <w:spacing w:val="24"/>
          <w:kern w:val="1"/>
        </w:rPr>
        <w:tab/>
      </w:r>
      <w:proofErr w:type="spellStart"/>
      <w:r>
        <w:rPr>
          <w:b/>
          <w:bCs/>
          <w:spacing w:val="24"/>
          <w:kern w:val="1"/>
        </w:rPr>
        <w:t>Circshift</w:t>
      </w:r>
      <w:proofErr w:type="spellEnd"/>
    </w:p>
    <w:p w14:paraId="22F28C3E" w14:textId="3B625FD3" w:rsidR="00F134B6" w:rsidRPr="00F134B6" w:rsidRDefault="00F134B6" w:rsidP="0091726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>
        <w:rPr>
          <w:spacing w:val="5"/>
          <w:kern w:val="1"/>
        </w:rPr>
        <w:t>C</w:t>
      </w:r>
      <w:r w:rsidRPr="00F134B6">
        <w:rPr>
          <w:spacing w:val="5"/>
          <w:kern w:val="1"/>
        </w:rPr>
        <w:t>ircularly shifts the values in the array, A, by </w:t>
      </w:r>
      <w:proofErr w:type="spellStart"/>
      <w:r w:rsidRPr="00F134B6">
        <w:rPr>
          <w:spacing w:val="5"/>
          <w:kern w:val="1"/>
        </w:rPr>
        <w:t>shiftsize</w:t>
      </w:r>
      <w:proofErr w:type="spellEnd"/>
      <w:r w:rsidRPr="00F134B6">
        <w:rPr>
          <w:spacing w:val="5"/>
          <w:kern w:val="1"/>
        </w:rPr>
        <w:t> elements. </w:t>
      </w:r>
      <w:proofErr w:type="spellStart"/>
      <w:r w:rsidRPr="00F134B6">
        <w:rPr>
          <w:spacing w:val="5"/>
          <w:kern w:val="1"/>
        </w:rPr>
        <w:t>shiftsize</w:t>
      </w:r>
      <w:proofErr w:type="spellEnd"/>
      <w:r w:rsidRPr="00F134B6">
        <w:rPr>
          <w:spacing w:val="5"/>
          <w:kern w:val="1"/>
        </w:rPr>
        <w:t> is a vector of integer scalars where the n-</w:t>
      </w:r>
      <w:proofErr w:type="spellStart"/>
      <w:r w:rsidRPr="00F134B6">
        <w:rPr>
          <w:spacing w:val="5"/>
          <w:kern w:val="1"/>
        </w:rPr>
        <w:t>th</w:t>
      </w:r>
      <w:proofErr w:type="spellEnd"/>
      <w:r w:rsidRPr="00F134B6">
        <w:rPr>
          <w:spacing w:val="5"/>
          <w:kern w:val="1"/>
        </w:rPr>
        <w:t xml:space="preserve"> element specifies the shift amount for the n-</w:t>
      </w:r>
      <w:proofErr w:type="spellStart"/>
      <w:r w:rsidRPr="00F134B6">
        <w:rPr>
          <w:spacing w:val="5"/>
          <w:kern w:val="1"/>
        </w:rPr>
        <w:t>th</w:t>
      </w:r>
      <w:proofErr w:type="spellEnd"/>
      <w:r w:rsidRPr="00F134B6">
        <w:rPr>
          <w:spacing w:val="5"/>
          <w:kern w:val="1"/>
        </w:rPr>
        <w:t xml:space="preserve"> dimension of array A. If an element in </w:t>
      </w:r>
      <w:proofErr w:type="spellStart"/>
      <w:r w:rsidRPr="00F134B6">
        <w:rPr>
          <w:spacing w:val="5"/>
          <w:kern w:val="1"/>
        </w:rPr>
        <w:t>shiftsize</w:t>
      </w:r>
      <w:proofErr w:type="spellEnd"/>
      <w:r w:rsidRPr="00F134B6">
        <w:rPr>
          <w:spacing w:val="5"/>
          <w:kern w:val="1"/>
        </w:rPr>
        <w:t> is positive, the values of A are shifted down (or to the right). If it is negative, the values of A are shifted up (or to the left). If it is 0, the values in that dimension are not shifted.</w:t>
      </w:r>
    </w:p>
    <w:p w14:paraId="4A869CEE" w14:textId="75A56AF8" w:rsidR="00F134B6" w:rsidRDefault="00F134B6" w:rsidP="00F134B6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</w:p>
    <w:p w14:paraId="4DAD6A08" w14:textId="4E9BDDD7" w:rsidR="002C402B" w:rsidRDefault="002C402B" w:rsidP="002C402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3.1.4</w:t>
      </w:r>
      <w:r>
        <w:rPr>
          <w:b/>
          <w:bCs/>
          <w:spacing w:val="24"/>
          <w:kern w:val="1"/>
        </w:rPr>
        <w:tab/>
        <w:t>Writing Aligned Images to Files.</w:t>
      </w:r>
    </w:p>
    <w:p w14:paraId="4C9A551A" w14:textId="5D00821F" w:rsidR="002C402B" w:rsidRDefault="002C402B" w:rsidP="002C402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00D0EC2F" w14:textId="641A43F8" w:rsidR="002C402B" w:rsidRDefault="002C402B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 w:rsidRPr="002C402B">
        <w:rPr>
          <w:bCs/>
          <w:spacing w:val="5"/>
          <w:kern w:val="1"/>
        </w:rPr>
        <w:t>Once we have the shifted red channel and green channel. We Concatenate these two with the blue image as the blue image was kept as a fixed plate.</w:t>
      </w:r>
      <w:r>
        <w:rPr>
          <w:bCs/>
          <w:spacing w:val="5"/>
          <w:kern w:val="1"/>
        </w:rPr>
        <w:t xml:space="preserve"> </w:t>
      </w:r>
    </w:p>
    <w:p w14:paraId="5EAE681E" w14:textId="2B2D746F" w:rsidR="002C402B" w:rsidRDefault="002C402B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</w:p>
    <w:p w14:paraId="3239BC08" w14:textId="77777777" w:rsidR="002C402B" w:rsidRDefault="002C402B" w:rsidP="002C402B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Aligning together, Writing --</w:t>
      </w:r>
    </w:p>
    <w:p w14:paraId="6BEF4C88" w14:textId="2896712F" w:rsidR="002C402B" w:rsidRDefault="002C402B" w:rsidP="002C402B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RGB_final_ssd</w:t>
      </w:r>
      <w:proofErr w:type="spellEnd"/>
      <w:r>
        <w:rPr>
          <w:rFonts w:ascii="Courier" w:hAnsi="Courier" w:cs="Courier"/>
          <w:color w:val="000000"/>
        </w:rPr>
        <w:t xml:space="preserve"> = cat(</w:t>
      </w:r>
      <w:proofErr w:type="gramStart"/>
      <w:r>
        <w:rPr>
          <w:rFonts w:ascii="Courier" w:hAnsi="Courier" w:cs="Courier"/>
          <w:color w:val="000000"/>
        </w:rPr>
        <w:t>3,shifted</w:t>
      </w:r>
      <w:proofErr w:type="gramEnd"/>
      <w:r>
        <w:rPr>
          <w:rFonts w:ascii="Courier" w:hAnsi="Courier" w:cs="Courier"/>
          <w:color w:val="000000"/>
        </w:rPr>
        <w:t>_red,shifted_green,b_im);</w:t>
      </w:r>
    </w:p>
    <w:p w14:paraId="5657DE23" w14:textId="2E80D96A" w:rsidR="002C402B" w:rsidRDefault="002C402B" w:rsidP="002C402B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imwrite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RGB_final_ssd,filename_</w:t>
      </w:r>
      <w:proofErr w:type="spellStart"/>
      <w:r>
        <w:rPr>
          <w:rFonts w:ascii="Courier" w:hAnsi="Courier" w:cs="Courier"/>
          <w:color w:val="000000"/>
        </w:rPr>
        <w:t>ssd</w:t>
      </w:r>
      <w:proofErr w:type="spellEnd"/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'jpg'</w:t>
      </w:r>
      <w:r>
        <w:rPr>
          <w:rFonts w:ascii="Courier" w:hAnsi="Courier" w:cs="Courier"/>
          <w:color w:val="000000"/>
        </w:rPr>
        <w:t>);</w:t>
      </w:r>
    </w:p>
    <w:p w14:paraId="03F1D1BD" w14:textId="202179F9" w:rsidR="002C402B" w:rsidRDefault="002C402B" w:rsidP="002C402B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24AF6291" w14:textId="339EB773" w:rsidR="002C402B" w:rsidRPr="002C402B" w:rsidRDefault="002C402B" w:rsidP="00F134B6">
      <w:pPr>
        <w:widowControl w:val="0"/>
        <w:autoSpaceDE w:val="0"/>
        <w:autoSpaceDN w:val="0"/>
        <w:adjustRightInd w:val="0"/>
        <w:spacing w:before="120" w:line="226" w:lineRule="auto"/>
        <w:rPr>
          <w:bCs/>
          <w:spacing w:val="5"/>
          <w:kern w:val="1"/>
        </w:rPr>
      </w:pPr>
      <w:r>
        <w:rPr>
          <w:bCs/>
          <w:spacing w:val="5"/>
          <w:kern w:val="1"/>
        </w:rPr>
        <w:t>Similar way, we do the same using Normalized Cross Correlation as the metric. We will be doing that in the next section.</w:t>
      </w:r>
    </w:p>
    <w:p w14:paraId="3AB1D008" w14:textId="269F2625" w:rsidR="002C402B" w:rsidRDefault="002C402B" w:rsidP="00F134B6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</w:p>
    <w:p w14:paraId="3D961583" w14:textId="77777777" w:rsidR="00F50473" w:rsidRDefault="00F50473" w:rsidP="002C402B">
      <w:pPr>
        <w:widowControl w:val="0"/>
        <w:autoSpaceDE w:val="0"/>
        <w:autoSpaceDN w:val="0"/>
        <w:adjustRightInd w:val="0"/>
        <w:rPr>
          <w:b/>
          <w:spacing w:val="5"/>
          <w:kern w:val="1"/>
        </w:rPr>
      </w:pPr>
    </w:p>
    <w:p w14:paraId="6EDCF34A" w14:textId="446DA66A" w:rsidR="002C402B" w:rsidRDefault="002C402B" w:rsidP="002C402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lastRenderedPageBreak/>
        <w:t>3.2</w:t>
      </w:r>
      <w:r>
        <w:rPr>
          <w:b/>
          <w:bCs/>
          <w:spacing w:val="24"/>
          <w:kern w:val="1"/>
        </w:rPr>
        <w:tab/>
        <w:t>Normalized Cross Correlation</w:t>
      </w:r>
    </w:p>
    <w:p w14:paraId="0FF6862A" w14:textId="5E59862A" w:rsidR="002C402B" w:rsidRDefault="002C402B" w:rsidP="002C402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B7C149A" w14:textId="6122F19B" w:rsidR="002C402B" w:rsidRDefault="002C402B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 w:rsidRPr="002C402B">
        <w:rPr>
          <w:bCs/>
          <w:spacing w:val="5"/>
          <w:kern w:val="1"/>
        </w:rPr>
        <w:t>We use Normalized Cross Correlation</w:t>
      </w:r>
      <w:r w:rsidR="00C84D09">
        <w:rPr>
          <w:bCs/>
          <w:spacing w:val="5"/>
          <w:kern w:val="1"/>
        </w:rPr>
        <w:t xml:space="preserve"> (NCC)</w:t>
      </w:r>
      <w:r w:rsidRPr="002C402B">
        <w:rPr>
          <w:bCs/>
          <w:spacing w:val="5"/>
          <w:kern w:val="1"/>
        </w:rPr>
        <w:t xml:space="preserve"> metric to produce a set a correspondence</w:t>
      </w:r>
      <w:r>
        <w:rPr>
          <w:bCs/>
          <w:spacing w:val="5"/>
          <w:kern w:val="1"/>
        </w:rPr>
        <w:t>. T</w:t>
      </w:r>
      <w:r w:rsidRPr="002C402B">
        <w:rPr>
          <w:bCs/>
          <w:spacing w:val="5"/>
          <w:kern w:val="1"/>
        </w:rPr>
        <w:t xml:space="preserve">he correlation score is higher only when darker parts of the template overlap darker parts of the image, and brighter parts of the template overlap brighter parts of the image. </w:t>
      </w:r>
      <w:r w:rsidR="00F91EC0">
        <w:rPr>
          <w:bCs/>
          <w:spacing w:val="5"/>
          <w:kern w:val="1"/>
        </w:rPr>
        <w:t>Just like the contrasting the SSD, Normalized Cross Correlation generates a peak (Higher Value) when there is a perfect match between two feature windows.</w:t>
      </w:r>
    </w:p>
    <w:p w14:paraId="149BA4F9" w14:textId="2C73BCEF" w:rsidR="006806CA" w:rsidRDefault="006806CA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</w:p>
    <w:p w14:paraId="38B401D2" w14:textId="72058727" w:rsidR="006806CA" w:rsidRPr="006806CA" w:rsidRDefault="006806CA" w:rsidP="006806CA">
      <w:pPr>
        <w:pStyle w:val="NormalWeb"/>
        <w:ind w:left="1440" w:firstLine="720"/>
      </w:pPr>
      <w:r w:rsidRPr="006806CA">
        <w:rPr>
          <w:rFonts w:ascii="SFRM1095" w:hAnsi="SFRM1095"/>
          <w:sz w:val="22"/>
          <w:szCs w:val="22"/>
        </w:rPr>
        <w:t>image</w:t>
      </w:r>
      <w:proofErr w:type="gramStart"/>
      <w:r w:rsidRPr="006806CA">
        <w:rPr>
          <w:rFonts w:ascii="SFRM1095" w:hAnsi="SFRM1095"/>
          <w:sz w:val="22"/>
          <w:szCs w:val="22"/>
        </w:rPr>
        <w:t>1./</w:t>
      </w:r>
      <w:proofErr w:type="gramEnd"/>
      <w:r w:rsidRPr="006806CA">
        <w:rPr>
          <w:rFonts w:ascii="SFRM1095" w:hAnsi="SFRM1095"/>
          <w:sz w:val="22"/>
          <w:szCs w:val="22"/>
        </w:rPr>
        <w:t xml:space="preserve">|image1| and image2./|image2| </w:t>
      </w:r>
    </w:p>
    <w:p w14:paraId="627B9BCA" w14:textId="2BF74BB8" w:rsidR="002C402B" w:rsidRPr="002C402B" w:rsidRDefault="002C402B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</w:p>
    <w:p w14:paraId="11997DE7" w14:textId="11E4BB4A" w:rsidR="00402E96" w:rsidRDefault="00402E96" w:rsidP="00402E9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3.2.1</w:t>
      </w:r>
      <w:r>
        <w:rPr>
          <w:b/>
          <w:bCs/>
          <w:spacing w:val="24"/>
          <w:kern w:val="1"/>
        </w:rPr>
        <w:tab/>
        <w:t>Aligning using NCC</w:t>
      </w:r>
    </w:p>
    <w:p w14:paraId="0EF1B910" w14:textId="1DB8F1E4" w:rsidR="00402E96" w:rsidRDefault="00402E96" w:rsidP="00402E9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3196934" w14:textId="45D08DC5" w:rsidR="00402E96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Here, in this section we align the images by calculating the peak values viz., </w:t>
      </w:r>
      <w:proofErr w:type="spellStart"/>
      <w:r w:rsidRPr="00402E96">
        <w:rPr>
          <w:b/>
          <w:spacing w:val="5"/>
          <w:kern w:val="1"/>
        </w:rPr>
        <w:t>xpeak</w:t>
      </w:r>
      <w:proofErr w:type="spellEnd"/>
      <w:r>
        <w:rPr>
          <w:spacing w:val="5"/>
          <w:kern w:val="1"/>
        </w:rPr>
        <w:t xml:space="preserve"> and </w:t>
      </w:r>
      <w:proofErr w:type="spellStart"/>
      <w:r w:rsidRPr="00402E96">
        <w:rPr>
          <w:b/>
          <w:spacing w:val="5"/>
          <w:kern w:val="1"/>
        </w:rPr>
        <w:t>ypeak</w:t>
      </w:r>
      <w:proofErr w:type="spellEnd"/>
      <w:r>
        <w:rPr>
          <w:spacing w:val="5"/>
          <w:kern w:val="1"/>
        </w:rPr>
        <w:t xml:space="preserve">. These peak values are the coordinate values where it observed a peak or had perfect match. Now, using the peak values, we </w:t>
      </w:r>
      <w:proofErr w:type="spellStart"/>
      <w:r>
        <w:rPr>
          <w:spacing w:val="5"/>
          <w:kern w:val="1"/>
        </w:rPr>
        <w:t>substract</w:t>
      </w:r>
      <w:proofErr w:type="spellEnd"/>
      <w:r>
        <w:rPr>
          <w:spacing w:val="5"/>
          <w:kern w:val="1"/>
        </w:rPr>
        <w:t xml:space="preserve"> the horizontal and vertical dimensions of the moving image with the </w:t>
      </w:r>
      <w:proofErr w:type="spellStart"/>
      <w:r>
        <w:rPr>
          <w:spacing w:val="5"/>
          <w:kern w:val="1"/>
        </w:rPr>
        <w:t>xpeak</w:t>
      </w:r>
      <w:proofErr w:type="spellEnd"/>
      <w:r>
        <w:rPr>
          <w:spacing w:val="5"/>
          <w:kern w:val="1"/>
        </w:rPr>
        <w:t xml:space="preserve"> and </w:t>
      </w:r>
      <w:proofErr w:type="spellStart"/>
      <w:r>
        <w:rPr>
          <w:spacing w:val="5"/>
          <w:kern w:val="1"/>
        </w:rPr>
        <w:t>ypeak</w:t>
      </w:r>
      <w:proofErr w:type="spellEnd"/>
      <w:r>
        <w:rPr>
          <w:spacing w:val="5"/>
          <w:kern w:val="1"/>
        </w:rPr>
        <w:t xml:space="preserve"> to get the resultant offset values. Once we have the offset values. We use </w:t>
      </w:r>
      <w:proofErr w:type="spellStart"/>
      <w:r w:rsidRPr="00402E96">
        <w:rPr>
          <w:b/>
          <w:spacing w:val="5"/>
          <w:kern w:val="1"/>
        </w:rPr>
        <w:t>Circshift</w:t>
      </w:r>
      <w:proofErr w:type="spellEnd"/>
      <w:r>
        <w:rPr>
          <w:spacing w:val="5"/>
          <w:kern w:val="1"/>
        </w:rPr>
        <w:t xml:space="preserve"> just like how we used in the previous section. We created a function which does the following by taking in two channels where one is </w:t>
      </w:r>
      <w:proofErr w:type="gramStart"/>
      <w:r>
        <w:rPr>
          <w:spacing w:val="5"/>
          <w:kern w:val="1"/>
        </w:rPr>
        <w:t>moving</w:t>
      </w:r>
      <w:proofErr w:type="gramEnd"/>
      <w:r>
        <w:rPr>
          <w:spacing w:val="5"/>
          <w:kern w:val="1"/>
        </w:rPr>
        <w:t xml:space="preserve"> and the other is fixed (Blue Channel) and returns back the aligned plate of the moving plate.</w:t>
      </w:r>
    </w:p>
    <w:p w14:paraId="6CDB9302" w14:textId="4C8A2AEC" w:rsidR="00402E96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B9D8556" w14:textId="68C6EDAC" w:rsidR="00402E96" w:rsidRPr="00F50473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i/>
          <w:spacing w:val="5"/>
          <w:kern w:val="1"/>
          <w:u w:val="single"/>
        </w:rPr>
      </w:pPr>
      <w:proofErr w:type="spellStart"/>
      <w:r w:rsidRPr="00F50473">
        <w:rPr>
          <w:b/>
          <w:i/>
          <w:spacing w:val="5"/>
          <w:kern w:val="1"/>
          <w:u w:val="single"/>
        </w:rPr>
        <w:t>Main.m</w:t>
      </w:r>
      <w:proofErr w:type="spellEnd"/>
    </w:p>
    <w:p w14:paraId="3298DA5E" w14:textId="6A489268" w:rsidR="00402E96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</w:p>
    <w:p w14:paraId="03E1EA0C" w14:textId="77777777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fprintf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A020F0"/>
        </w:rPr>
        <w:t>'</w:t>
      </w:r>
      <w:proofErr w:type="spellStart"/>
      <w:r>
        <w:rPr>
          <w:rFonts w:ascii="Courier" w:hAnsi="Courier" w:cs="Courier"/>
          <w:color w:val="A020F0"/>
        </w:rPr>
        <w:t>shifted_red</w:t>
      </w:r>
      <w:proofErr w:type="spellEnd"/>
      <w:r>
        <w:rPr>
          <w:rFonts w:ascii="Courier" w:hAnsi="Courier" w:cs="Courier"/>
          <w:color w:val="A020F0"/>
        </w:rPr>
        <w:t xml:space="preserve"> w.r.t </w:t>
      </w:r>
      <w:proofErr w:type="spellStart"/>
      <w:r>
        <w:rPr>
          <w:rFonts w:ascii="Courier" w:hAnsi="Courier" w:cs="Courier"/>
          <w:color w:val="A020F0"/>
        </w:rPr>
        <w:t>blue_channel</w:t>
      </w:r>
      <w:proofErr w:type="spellEnd"/>
      <w:r>
        <w:rPr>
          <w:rFonts w:ascii="Courier" w:hAnsi="Courier" w:cs="Courier"/>
          <w:color w:val="A020F0"/>
        </w:rPr>
        <w:t>\n'</w:t>
      </w:r>
      <w:r>
        <w:rPr>
          <w:rFonts w:ascii="Courier" w:hAnsi="Courier" w:cs="Courier"/>
          <w:color w:val="000000"/>
        </w:rPr>
        <w:t>);</w:t>
      </w:r>
    </w:p>
    <w:p w14:paraId="0CDC794C" w14:textId="60ABD3E9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shifted_red_ncc</w:t>
      </w:r>
      <w:proofErr w:type="spellEnd"/>
      <w:r>
        <w:rPr>
          <w:rFonts w:ascii="Courier" w:hAnsi="Courier" w:cs="Courier"/>
          <w:color w:val="000000"/>
        </w:rPr>
        <w:t xml:space="preserve"> = im_align2(</w:t>
      </w:r>
      <w:proofErr w:type="spellStart"/>
      <w:r>
        <w:rPr>
          <w:rFonts w:ascii="Courier" w:hAnsi="Courier" w:cs="Courier"/>
          <w:color w:val="000000"/>
        </w:rPr>
        <w:t>r_</w:t>
      </w:r>
      <w:proofErr w:type="gramStart"/>
      <w:r>
        <w:rPr>
          <w:rFonts w:ascii="Courier" w:hAnsi="Courier" w:cs="Courier"/>
          <w:color w:val="000000"/>
        </w:rPr>
        <w:t>im,b</w:t>
      </w:r>
      <w:proofErr w:type="gramEnd"/>
      <w:r>
        <w:rPr>
          <w:rFonts w:ascii="Courier" w:hAnsi="Courier" w:cs="Courier"/>
          <w:color w:val="000000"/>
        </w:rPr>
        <w:t>_im</w:t>
      </w:r>
      <w:proofErr w:type="spellEnd"/>
      <w:r>
        <w:rPr>
          <w:rFonts w:ascii="Courier" w:hAnsi="Courier" w:cs="Courier"/>
          <w:color w:val="000000"/>
        </w:rPr>
        <w:t>);</w:t>
      </w:r>
    </w:p>
    <w:p w14:paraId="01260F29" w14:textId="3AED6F3B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fprintf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A020F0"/>
        </w:rPr>
        <w:t>'</w:t>
      </w:r>
      <w:proofErr w:type="spellStart"/>
      <w:r>
        <w:rPr>
          <w:rFonts w:ascii="Courier" w:hAnsi="Courier" w:cs="Courier"/>
          <w:color w:val="A020F0"/>
        </w:rPr>
        <w:t>shifted_green</w:t>
      </w:r>
      <w:proofErr w:type="spellEnd"/>
      <w:r>
        <w:rPr>
          <w:rFonts w:ascii="Courier" w:hAnsi="Courier" w:cs="Courier"/>
          <w:color w:val="A020F0"/>
        </w:rPr>
        <w:t xml:space="preserve"> w.r.t </w:t>
      </w:r>
      <w:proofErr w:type="spellStart"/>
      <w:r>
        <w:rPr>
          <w:rFonts w:ascii="Courier" w:hAnsi="Courier" w:cs="Courier"/>
          <w:color w:val="A020F0"/>
        </w:rPr>
        <w:t>blue_channel</w:t>
      </w:r>
      <w:proofErr w:type="spellEnd"/>
      <w:r>
        <w:rPr>
          <w:rFonts w:ascii="Courier" w:hAnsi="Courier" w:cs="Courier"/>
          <w:color w:val="A020F0"/>
        </w:rPr>
        <w:t>\n'</w:t>
      </w:r>
      <w:r>
        <w:rPr>
          <w:rFonts w:ascii="Courier" w:hAnsi="Courier" w:cs="Courier"/>
          <w:color w:val="000000"/>
        </w:rPr>
        <w:t>);</w:t>
      </w:r>
    </w:p>
    <w:p w14:paraId="2C20545D" w14:textId="41D0FF41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shifted_green_ncc</w:t>
      </w:r>
      <w:proofErr w:type="spellEnd"/>
      <w:r>
        <w:rPr>
          <w:rFonts w:ascii="Courier" w:hAnsi="Courier" w:cs="Courier"/>
          <w:color w:val="000000"/>
        </w:rPr>
        <w:t xml:space="preserve"> = im_align2(</w:t>
      </w:r>
      <w:proofErr w:type="spellStart"/>
      <w:r>
        <w:rPr>
          <w:rFonts w:ascii="Courier" w:hAnsi="Courier" w:cs="Courier"/>
          <w:color w:val="000000"/>
        </w:rPr>
        <w:t>g_</w:t>
      </w:r>
      <w:proofErr w:type="gramStart"/>
      <w:r>
        <w:rPr>
          <w:rFonts w:ascii="Courier" w:hAnsi="Courier" w:cs="Courier"/>
          <w:color w:val="000000"/>
        </w:rPr>
        <w:t>im,b</w:t>
      </w:r>
      <w:proofErr w:type="gramEnd"/>
      <w:r>
        <w:rPr>
          <w:rFonts w:ascii="Courier" w:hAnsi="Courier" w:cs="Courier"/>
          <w:color w:val="000000"/>
        </w:rPr>
        <w:t>_im</w:t>
      </w:r>
      <w:proofErr w:type="spellEnd"/>
      <w:r>
        <w:rPr>
          <w:rFonts w:ascii="Courier" w:hAnsi="Courier" w:cs="Courier"/>
          <w:color w:val="000000"/>
        </w:rPr>
        <w:t>);</w:t>
      </w:r>
    </w:p>
    <w:p w14:paraId="7D259CC2" w14:textId="38699421" w:rsidR="00402E96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5649393" w14:textId="7E2F7640" w:rsidR="00402E96" w:rsidRPr="00402E96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b/>
          <w:bCs/>
          <w:spacing w:val="24"/>
          <w:kern w:val="1"/>
        </w:rPr>
        <w:t>3.2.2</w:t>
      </w:r>
      <w:r>
        <w:rPr>
          <w:b/>
          <w:bCs/>
          <w:spacing w:val="24"/>
          <w:kern w:val="1"/>
        </w:rPr>
        <w:tab/>
        <w:t>Function (</w:t>
      </w:r>
      <w:r w:rsidRPr="00F134B6">
        <w:rPr>
          <w:b/>
          <w:bCs/>
          <w:i/>
          <w:spacing w:val="24"/>
          <w:kern w:val="1"/>
        </w:rPr>
        <w:t>im_align</w:t>
      </w:r>
      <w:r>
        <w:rPr>
          <w:b/>
          <w:bCs/>
          <w:i/>
          <w:spacing w:val="24"/>
          <w:kern w:val="1"/>
        </w:rPr>
        <w:t>2</w:t>
      </w:r>
      <w:r>
        <w:rPr>
          <w:b/>
          <w:bCs/>
          <w:spacing w:val="24"/>
          <w:kern w:val="1"/>
        </w:rPr>
        <w:t>)</w:t>
      </w:r>
    </w:p>
    <w:p w14:paraId="4EB1FA07" w14:textId="51B6B251" w:rsidR="002C402B" w:rsidRDefault="002C402B" w:rsidP="00F134B6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746D60EC" w14:textId="77777777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>offset = [0 0];</w:t>
      </w:r>
    </w:p>
    <w:p w14:paraId="232C4296" w14:textId="0E167F78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>img1 = channel1;</w:t>
      </w:r>
    </w:p>
    <w:p w14:paraId="740329EA" w14:textId="1024CA94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>img2 = channel2;</w:t>
      </w:r>
    </w:p>
    <w:p w14:paraId="386BE367" w14:textId="6E7C5B24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1DFFC7C1" w14:textId="1E0A11C1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Calculation of Norm Correlation --</w:t>
      </w:r>
    </w:p>
    <w:p w14:paraId="035297C4" w14:textId="58679DD5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>c = normxcorr2(img</w:t>
      </w:r>
      <w:proofErr w:type="gramStart"/>
      <w:r>
        <w:rPr>
          <w:rFonts w:ascii="Courier" w:hAnsi="Courier" w:cs="Courier"/>
          <w:color w:val="000000"/>
        </w:rPr>
        <w:t>1,img</w:t>
      </w:r>
      <w:proofErr w:type="gramEnd"/>
      <w:r>
        <w:rPr>
          <w:rFonts w:ascii="Courier" w:hAnsi="Courier" w:cs="Courier"/>
          <w:color w:val="000000"/>
        </w:rPr>
        <w:t>2);</w:t>
      </w:r>
    </w:p>
    <w:p w14:paraId="1294E13E" w14:textId="14A56CC3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7491D35A" w14:textId="20D090DF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Calculating the Peak --</w:t>
      </w:r>
    </w:p>
    <w:p w14:paraId="19660DA6" w14:textId="7C527813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max_c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imax</w:t>
      </w:r>
      <w:proofErr w:type="spellEnd"/>
      <w:r>
        <w:rPr>
          <w:rFonts w:ascii="Courier" w:hAnsi="Courier" w:cs="Courier"/>
          <w:color w:val="000000"/>
        </w:rPr>
        <w:t>] = max(abs(</w:t>
      </w:r>
      <w:proofErr w:type="gramStart"/>
      <w:r>
        <w:rPr>
          <w:rFonts w:ascii="Courier" w:hAnsi="Courier" w:cs="Courier"/>
          <w:color w:val="000000"/>
        </w:rPr>
        <w:t>c(</w:t>
      </w:r>
      <w:proofErr w:type="gramEnd"/>
      <w:r>
        <w:rPr>
          <w:rFonts w:ascii="Courier" w:hAnsi="Courier" w:cs="Courier"/>
          <w:color w:val="000000"/>
        </w:rPr>
        <w:t>:)));</w:t>
      </w:r>
    </w:p>
    <w:p w14:paraId="7B2646C8" w14:textId="02D57288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ypeak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xpeak</w:t>
      </w:r>
      <w:proofErr w:type="spellEnd"/>
      <w:r>
        <w:rPr>
          <w:rFonts w:ascii="Courier" w:hAnsi="Courier" w:cs="Courier"/>
          <w:color w:val="000000"/>
        </w:rPr>
        <w:t>] = ind2sub(size(c</w:t>
      </w:r>
      <w:proofErr w:type="gramStart"/>
      <w:r>
        <w:rPr>
          <w:rFonts w:ascii="Courier" w:hAnsi="Courier" w:cs="Courier"/>
          <w:color w:val="000000"/>
        </w:rPr>
        <w:t>),</w:t>
      </w:r>
      <w:proofErr w:type="spellStart"/>
      <w:r>
        <w:rPr>
          <w:rFonts w:ascii="Courier" w:hAnsi="Courier" w:cs="Courier"/>
          <w:color w:val="000000"/>
        </w:rPr>
        <w:t>imax</w:t>
      </w:r>
      <w:proofErr w:type="spellEnd"/>
      <w:proofErr w:type="gramEnd"/>
      <w:r>
        <w:rPr>
          <w:rFonts w:ascii="Courier" w:hAnsi="Courier" w:cs="Courier"/>
          <w:color w:val="000000"/>
        </w:rPr>
        <w:t>(1));</w:t>
      </w:r>
    </w:p>
    <w:p w14:paraId="067670AE" w14:textId="5197882C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08CD66CE" w14:textId="3D2D67C4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>% -- Calculating Offsets --</w:t>
      </w:r>
    </w:p>
    <w:p w14:paraId="4AEDAB07" w14:textId="11F29775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</w:rPr>
        <w:t>offset(</w:t>
      </w:r>
      <w:proofErr w:type="gramEnd"/>
      <w:r>
        <w:rPr>
          <w:rFonts w:ascii="Courier" w:hAnsi="Courier" w:cs="Courier"/>
          <w:color w:val="000000"/>
        </w:rPr>
        <w:t xml:space="preserve">1) = </w:t>
      </w:r>
      <w:proofErr w:type="spellStart"/>
      <w:r>
        <w:rPr>
          <w:rFonts w:ascii="Courier" w:hAnsi="Courier" w:cs="Courier"/>
          <w:color w:val="000000"/>
        </w:rPr>
        <w:t>ypeak</w:t>
      </w:r>
      <w:proofErr w:type="spellEnd"/>
      <w:r>
        <w:rPr>
          <w:rFonts w:ascii="Courier" w:hAnsi="Courier" w:cs="Courier"/>
          <w:color w:val="000000"/>
        </w:rPr>
        <w:t xml:space="preserve"> - size(img1,1);</w:t>
      </w:r>
    </w:p>
    <w:p w14:paraId="1AC6FC3E" w14:textId="22A92166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</w:rPr>
        <w:t>offset(</w:t>
      </w:r>
      <w:proofErr w:type="gramEnd"/>
      <w:r>
        <w:rPr>
          <w:rFonts w:ascii="Courier" w:hAnsi="Courier" w:cs="Courier"/>
          <w:color w:val="000000"/>
        </w:rPr>
        <w:t xml:space="preserve">2) = </w:t>
      </w:r>
      <w:proofErr w:type="spellStart"/>
      <w:r>
        <w:rPr>
          <w:rFonts w:ascii="Courier" w:hAnsi="Courier" w:cs="Courier"/>
          <w:color w:val="000000"/>
        </w:rPr>
        <w:t>xpeak</w:t>
      </w:r>
      <w:proofErr w:type="spellEnd"/>
      <w:r>
        <w:rPr>
          <w:rFonts w:ascii="Courier" w:hAnsi="Courier" w:cs="Courier"/>
          <w:color w:val="000000"/>
        </w:rPr>
        <w:t xml:space="preserve"> - size(img1,2);</w:t>
      </w:r>
    </w:p>
    <w:p w14:paraId="5EC7A20D" w14:textId="4D72FAE1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4DACADC7" w14:textId="1CBF52B1" w:rsidR="00402E96" w:rsidRDefault="00402E96" w:rsidP="00402E96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</w:rPr>
        <w:t xml:space="preserve">align = </w:t>
      </w:r>
      <w:proofErr w:type="spellStart"/>
      <w:proofErr w:type="gramStart"/>
      <w:r>
        <w:rPr>
          <w:rFonts w:ascii="Courier" w:hAnsi="Courier" w:cs="Courier"/>
          <w:color w:val="000000"/>
        </w:rPr>
        <w:t>circshift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channel1, [offset(1) offset(2)]);</w:t>
      </w:r>
    </w:p>
    <w:p w14:paraId="68E3AFCE" w14:textId="21083FED" w:rsidR="00402E96" w:rsidRDefault="00402E96" w:rsidP="00402E96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</w:p>
    <w:p w14:paraId="3642BE7D" w14:textId="2DF54543" w:rsidR="00F50473" w:rsidRDefault="00F50473" w:rsidP="00F5047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bookmarkStart w:id="0" w:name="_GoBack"/>
      <w:bookmarkEnd w:id="0"/>
      <w:r>
        <w:rPr>
          <w:b/>
          <w:bCs/>
          <w:spacing w:val="24"/>
          <w:kern w:val="1"/>
        </w:rPr>
        <w:t>3.2.3</w:t>
      </w:r>
      <w:r>
        <w:rPr>
          <w:b/>
          <w:bCs/>
          <w:spacing w:val="24"/>
          <w:kern w:val="1"/>
        </w:rPr>
        <w:tab/>
        <w:t>Writing Aligned Images to Files.</w:t>
      </w:r>
    </w:p>
    <w:p w14:paraId="356EF435" w14:textId="617FC3DA" w:rsidR="00F50473" w:rsidRDefault="00F50473" w:rsidP="00F5047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7D8972E2" w14:textId="6659AC14" w:rsidR="00F50473" w:rsidRPr="00F50473" w:rsidRDefault="00F50473" w:rsidP="00F5047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 w:rsidRPr="002C402B">
        <w:rPr>
          <w:bCs/>
          <w:spacing w:val="5"/>
          <w:kern w:val="1"/>
        </w:rPr>
        <w:t>Once we have the shifted red channel and green channel. We Concatenate these two with the blue image as the blue image was kept as a fixed plate.</w:t>
      </w:r>
      <w:r>
        <w:rPr>
          <w:bCs/>
          <w:spacing w:val="5"/>
          <w:kern w:val="1"/>
        </w:rPr>
        <w:t xml:space="preserve"> </w:t>
      </w:r>
    </w:p>
    <w:p w14:paraId="00A02492" w14:textId="1A0FD998" w:rsidR="00F50473" w:rsidRDefault="00F50473" w:rsidP="00402E96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</w:p>
    <w:p w14:paraId="472B2C05" w14:textId="77777777" w:rsidR="00F50473" w:rsidRDefault="00F50473" w:rsidP="00F5047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</w:rPr>
        <w:t>RGB_final_ncc</w:t>
      </w:r>
      <w:proofErr w:type="spellEnd"/>
      <w:r>
        <w:rPr>
          <w:rFonts w:ascii="Courier" w:hAnsi="Courier" w:cs="Courier"/>
          <w:color w:val="000000"/>
        </w:rPr>
        <w:t xml:space="preserve"> = cat(</w:t>
      </w:r>
      <w:proofErr w:type="gramStart"/>
      <w:r>
        <w:rPr>
          <w:rFonts w:ascii="Courier" w:hAnsi="Courier" w:cs="Courier"/>
          <w:color w:val="000000"/>
        </w:rPr>
        <w:t>3,shifted</w:t>
      </w:r>
      <w:proofErr w:type="gramEnd"/>
      <w:r>
        <w:rPr>
          <w:rFonts w:ascii="Courier" w:hAnsi="Courier" w:cs="Courier"/>
          <w:color w:val="000000"/>
        </w:rPr>
        <w:t>_red_ncc,shifted_green_ncc,b_im);</w:t>
      </w:r>
    </w:p>
    <w:p w14:paraId="5E44A012" w14:textId="70897513" w:rsidR="00F50473" w:rsidRDefault="00F50473" w:rsidP="00F5047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</w:rPr>
        <w:t xml:space="preserve">%figure, </w:t>
      </w:r>
      <w:proofErr w:type="spellStart"/>
      <w:proofErr w:type="gramStart"/>
      <w:r>
        <w:rPr>
          <w:rFonts w:ascii="Courier" w:hAnsi="Courier" w:cs="Courier"/>
          <w:color w:val="228B22"/>
        </w:rPr>
        <w:t>imshow</w:t>
      </w:r>
      <w:proofErr w:type="spellEnd"/>
      <w:r>
        <w:rPr>
          <w:rFonts w:ascii="Courier" w:hAnsi="Courier" w:cs="Courier"/>
          <w:color w:val="228B22"/>
        </w:rPr>
        <w:t>(</w:t>
      </w:r>
      <w:proofErr w:type="spellStart"/>
      <w:proofErr w:type="gramEnd"/>
      <w:r>
        <w:rPr>
          <w:rFonts w:ascii="Courier" w:hAnsi="Courier" w:cs="Courier"/>
          <w:color w:val="228B22"/>
        </w:rPr>
        <w:t>RGB_final_ncc</w:t>
      </w:r>
      <w:proofErr w:type="spellEnd"/>
      <w:r>
        <w:rPr>
          <w:rFonts w:ascii="Courier" w:hAnsi="Courier" w:cs="Courier"/>
          <w:color w:val="228B22"/>
        </w:rPr>
        <w:t>);</w:t>
      </w:r>
    </w:p>
    <w:p w14:paraId="09BDADBB" w14:textId="645D51C9" w:rsidR="00F50473" w:rsidRDefault="00F50473" w:rsidP="00F50473">
      <w:pPr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imwrite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RGB_final_ncc,filename_</w:t>
      </w:r>
      <w:proofErr w:type="spellStart"/>
      <w:r>
        <w:rPr>
          <w:rFonts w:ascii="Courier" w:hAnsi="Courier" w:cs="Courier"/>
          <w:color w:val="000000"/>
        </w:rPr>
        <w:t>ncc</w:t>
      </w:r>
      <w:proofErr w:type="spellEnd"/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'jpg'</w:t>
      </w:r>
      <w:r>
        <w:rPr>
          <w:rFonts w:ascii="Courier" w:hAnsi="Courier" w:cs="Courier"/>
          <w:color w:val="000000"/>
        </w:rPr>
        <w:t>);</w:t>
      </w:r>
    </w:p>
    <w:p w14:paraId="6D1B6BB7" w14:textId="77777777" w:rsidR="00F50473" w:rsidRPr="00F134B6" w:rsidRDefault="00F50473" w:rsidP="00402E96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</w:p>
    <w:p w14:paraId="36AD6918" w14:textId="2F9F5729" w:rsidR="002D0824" w:rsidRDefault="00F134B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</w:p>
    <w:p w14:paraId="35A58A4C" w14:textId="7F42B7AD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170463">
        <w:rPr>
          <w:b/>
          <w:bCs/>
          <w:spacing w:val="24"/>
          <w:kern w:val="1"/>
          <w:sz w:val="24"/>
          <w:szCs w:val="24"/>
        </w:rPr>
        <w:t>Output</w:t>
      </w:r>
    </w:p>
    <w:p w14:paraId="3D8D6CFF" w14:textId="77777777" w:rsidR="00170463" w:rsidRDefault="0017046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2998EE31" w14:textId="32C4A850" w:rsidR="00170463" w:rsidRDefault="00170463" w:rsidP="0017046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4.1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 xml:space="preserve">Aligned Image using SSD </w:t>
      </w:r>
    </w:p>
    <w:p w14:paraId="3D79C487" w14:textId="022E1049" w:rsidR="00170463" w:rsidRDefault="00170463" w:rsidP="0017046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6A61EF00" w14:textId="7614FDEB" w:rsidR="00170463" w:rsidRDefault="00170463" w:rsidP="001704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>
        <w:rPr>
          <w:bCs/>
          <w:spacing w:val="5"/>
          <w:kern w:val="1"/>
        </w:rPr>
        <w:t>Image</w:t>
      </w:r>
      <w:r>
        <w:rPr>
          <w:bCs/>
          <w:spacing w:val="5"/>
          <w:kern w:val="1"/>
        </w:rPr>
        <w:t xml:space="preserve"> aligned using SSD as the metric is displayed below </w:t>
      </w:r>
    </w:p>
    <w:p w14:paraId="4AEA4F5D" w14:textId="054DAD28" w:rsidR="00170463" w:rsidRDefault="00170463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</w:p>
    <w:p w14:paraId="7E826C7B" w14:textId="77777777" w:rsidR="00170463" w:rsidRDefault="00170463" w:rsidP="00170463">
      <w:pPr>
        <w:keepNext/>
        <w:widowControl w:val="0"/>
        <w:autoSpaceDE w:val="0"/>
        <w:autoSpaceDN w:val="0"/>
        <w:adjustRightInd w:val="0"/>
        <w:spacing w:before="120" w:line="226" w:lineRule="auto"/>
        <w:ind w:left="1440" w:firstLine="720"/>
        <w:jc w:val="both"/>
      </w:pPr>
      <w:r>
        <w:rPr>
          <w:bCs/>
          <w:noProof/>
          <w:spacing w:val="5"/>
          <w:kern w:val="1"/>
        </w:rPr>
        <w:drawing>
          <wp:inline distT="0" distB="0" distL="0" distR="0" wp14:anchorId="443D3B70" wp14:editId="29902E56">
            <wp:extent cx="2514600" cy="215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-ss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CFC" w14:textId="50AEC76B" w:rsidR="00170463" w:rsidRDefault="00170463" w:rsidP="00170463">
      <w:pPr>
        <w:pStyle w:val="Caption"/>
        <w:ind w:left="2880" w:firstLine="720"/>
        <w:jc w:val="both"/>
        <w:rPr>
          <w:bCs/>
          <w:spacing w:val="5"/>
          <w:kern w:val="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06CA">
        <w:rPr>
          <w:noProof/>
        </w:rPr>
        <w:t>4</w:t>
      </w:r>
      <w:r>
        <w:fldChar w:fldCharType="end"/>
      </w:r>
      <w:r>
        <w:tab/>
      </w:r>
    </w:p>
    <w:p w14:paraId="558AF008" w14:textId="72FCF07E" w:rsidR="00170463" w:rsidRDefault="00170463" w:rsidP="002C402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</w:p>
    <w:p w14:paraId="55BEE881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7EA7582" w14:textId="721F79C0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4.1</w:t>
      </w:r>
      <w:r>
        <w:rPr>
          <w:b/>
          <w:bCs/>
          <w:spacing w:val="24"/>
          <w:kern w:val="1"/>
        </w:rPr>
        <w:tab/>
      </w:r>
      <w:r w:rsidR="00170463">
        <w:rPr>
          <w:b/>
          <w:bCs/>
          <w:spacing w:val="24"/>
          <w:kern w:val="1"/>
        </w:rPr>
        <w:t xml:space="preserve">Aligned Image using </w:t>
      </w:r>
      <w:r w:rsidR="00170463">
        <w:rPr>
          <w:b/>
          <w:bCs/>
          <w:spacing w:val="24"/>
          <w:kern w:val="1"/>
        </w:rPr>
        <w:t>NCC</w:t>
      </w:r>
    </w:p>
    <w:p w14:paraId="3C8EA1B4" w14:textId="77777777" w:rsidR="00170463" w:rsidRDefault="00170463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6B967776" w14:textId="6B1F8A5E" w:rsidR="00170463" w:rsidRDefault="00170463" w:rsidP="001704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  <w:r>
        <w:rPr>
          <w:bCs/>
          <w:spacing w:val="5"/>
          <w:kern w:val="1"/>
        </w:rPr>
        <w:t xml:space="preserve">Image aligned using </w:t>
      </w:r>
      <w:r>
        <w:rPr>
          <w:bCs/>
          <w:spacing w:val="5"/>
          <w:kern w:val="1"/>
        </w:rPr>
        <w:t>NCC</w:t>
      </w:r>
      <w:r>
        <w:rPr>
          <w:bCs/>
          <w:spacing w:val="5"/>
          <w:kern w:val="1"/>
        </w:rPr>
        <w:t xml:space="preserve"> as the metric is displayed below </w:t>
      </w:r>
    </w:p>
    <w:p w14:paraId="340C1AAE" w14:textId="77777777" w:rsidR="00170463" w:rsidRDefault="00170463" w:rsidP="001704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Cs/>
          <w:spacing w:val="5"/>
          <w:kern w:val="1"/>
        </w:rPr>
      </w:pPr>
    </w:p>
    <w:p w14:paraId="26927CA9" w14:textId="77777777" w:rsidR="00170463" w:rsidRDefault="00170463" w:rsidP="00170463">
      <w:pPr>
        <w:keepNext/>
        <w:widowControl w:val="0"/>
        <w:autoSpaceDE w:val="0"/>
        <w:autoSpaceDN w:val="0"/>
        <w:adjustRightInd w:val="0"/>
        <w:spacing w:before="120" w:line="226" w:lineRule="auto"/>
        <w:ind w:left="1440" w:firstLine="720"/>
        <w:jc w:val="both"/>
      </w:pPr>
      <w:r>
        <w:rPr>
          <w:bCs/>
          <w:noProof/>
          <w:spacing w:val="5"/>
          <w:kern w:val="1"/>
        </w:rPr>
        <w:drawing>
          <wp:inline distT="0" distB="0" distL="0" distR="0" wp14:anchorId="31F74F72" wp14:editId="26DC75B4">
            <wp:extent cx="2514600" cy="215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-nc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26AA" w14:textId="1D1C4C15" w:rsidR="00170463" w:rsidRDefault="00170463" w:rsidP="00170463">
      <w:pPr>
        <w:pStyle w:val="Caption"/>
        <w:ind w:left="2880" w:firstLine="720"/>
        <w:jc w:val="both"/>
        <w:rPr>
          <w:bCs/>
          <w:spacing w:val="5"/>
          <w:kern w:val="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06CA">
        <w:rPr>
          <w:noProof/>
        </w:rPr>
        <w:t>5</w:t>
      </w:r>
      <w:r>
        <w:fldChar w:fldCharType="end"/>
      </w:r>
    </w:p>
    <w:p w14:paraId="07550F34" w14:textId="66E2972B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 w:rsidR="00170463">
        <w:rPr>
          <w:b/>
          <w:bCs/>
          <w:spacing w:val="24"/>
          <w:kern w:val="1"/>
          <w:sz w:val="24"/>
          <w:szCs w:val="24"/>
        </w:rPr>
        <w:t>Conclusion</w:t>
      </w:r>
    </w:p>
    <w:p w14:paraId="2361343A" w14:textId="77777777" w:rsidR="00170463" w:rsidRDefault="001704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BA76D54" w14:textId="68FC7B4D" w:rsidR="002D0824" w:rsidRDefault="001704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Therefore, </w:t>
      </w:r>
      <w:r w:rsidRPr="00170463">
        <w:rPr>
          <w:spacing w:val="5"/>
          <w:kern w:val="1"/>
        </w:rPr>
        <w:t>creat</w:t>
      </w:r>
      <w:r>
        <w:rPr>
          <w:spacing w:val="5"/>
          <w:kern w:val="1"/>
        </w:rPr>
        <w:t>ing</w:t>
      </w:r>
      <w:r w:rsidRPr="00170463">
        <w:rPr>
          <w:spacing w:val="5"/>
          <w:kern w:val="1"/>
        </w:rPr>
        <w:t xml:space="preserve"> a color image for each of the alignments and writ</w:t>
      </w:r>
      <w:r>
        <w:rPr>
          <w:spacing w:val="5"/>
          <w:kern w:val="1"/>
        </w:rPr>
        <w:t>ing back to file is done successfully.</w:t>
      </w:r>
      <w:r w:rsidRPr="00170463">
        <w:rPr>
          <w:spacing w:val="5"/>
          <w:kern w:val="1"/>
        </w:rPr>
        <w:t xml:space="preserve"> </w:t>
      </w: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FRM1095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971F5"/>
    <w:multiLevelType w:val="multilevel"/>
    <w:tmpl w:val="FF5E5C7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1E"/>
    <w:rsid w:val="000446EB"/>
    <w:rsid w:val="000D3466"/>
    <w:rsid w:val="0012011E"/>
    <w:rsid w:val="00170463"/>
    <w:rsid w:val="001C449B"/>
    <w:rsid w:val="002C402B"/>
    <w:rsid w:val="002D0824"/>
    <w:rsid w:val="00402E96"/>
    <w:rsid w:val="004A7E2D"/>
    <w:rsid w:val="004E0779"/>
    <w:rsid w:val="004E6D06"/>
    <w:rsid w:val="006806CA"/>
    <w:rsid w:val="006F0533"/>
    <w:rsid w:val="007271B3"/>
    <w:rsid w:val="007E79E8"/>
    <w:rsid w:val="007F0922"/>
    <w:rsid w:val="0081524F"/>
    <w:rsid w:val="008304B0"/>
    <w:rsid w:val="008908AD"/>
    <w:rsid w:val="0091726A"/>
    <w:rsid w:val="009A6637"/>
    <w:rsid w:val="00A667B5"/>
    <w:rsid w:val="00BC1C8D"/>
    <w:rsid w:val="00C71ADE"/>
    <w:rsid w:val="00C84D09"/>
    <w:rsid w:val="00CA596F"/>
    <w:rsid w:val="00CB60F5"/>
    <w:rsid w:val="00CD4CC7"/>
    <w:rsid w:val="00D175A7"/>
    <w:rsid w:val="00DB0664"/>
    <w:rsid w:val="00F134B6"/>
    <w:rsid w:val="00F378D4"/>
    <w:rsid w:val="00F46E00"/>
    <w:rsid w:val="00F50473"/>
    <w:rsid w:val="00F60AEF"/>
    <w:rsid w:val="00F74BA7"/>
    <w:rsid w:val="00F9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30A0B6A9-5B5F-474D-B743-4DAFC9A1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75A7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75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5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378D4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6D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asishkak@buffalo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Asish Kakumanu</cp:lastModifiedBy>
  <cp:revision>3</cp:revision>
  <cp:lastPrinted>2018-10-25T01:14:00Z</cp:lastPrinted>
  <dcterms:created xsi:type="dcterms:W3CDTF">2018-10-25T01:14:00Z</dcterms:created>
  <dcterms:modified xsi:type="dcterms:W3CDTF">2018-10-25T01:15:00Z</dcterms:modified>
</cp:coreProperties>
</file>